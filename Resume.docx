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CCA5B" w14:textId="57AC9AF2" w:rsidR="008B30AF" w:rsidRDefault="008B30AF" w:rsidP="008B30AF">
      <w:pPr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 w:rsidR="00CE68E1">
        <w:rPr>
          <w:rFonts w:ascii="Times New Roman" w:hAnsi="Times New Roman" w:cs="Times New Roman"/>
          <w:b/>
          <w:bCs/>
          <w:color w:val="000000"/>
        </w:rPr>
        <w:t xml:space="preserve">          </w:t>
      </w:r>
      <w:r w:rsidR="00441560">
        <w:rPr>
          <w:rFonts w:ascii="Times New Roman" w:hAnsi="Times New Roman" w:cs="Times New Roman"/>
          <w:b/>
          <w:bCs/>
          <w:color w:val="000000"/>
        </w:rPr>
        <w:t>YOUR NAME</w:t>
      </w:r>
    </w:p>
    <w:p w14:paraId="01CBCC8C" w14:textId="657ADD5A" w:rsidR="008B30AF" w:rsidRDefault="008B30AF" w:rsidP="008B30AF">
      <w:pPr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  <w:t xml:space="preserve">          </w:t>
      </w:r>
      <w:r>
        <w:rPr>
          <w:rFonts w:ascii="Times New Roman" w:hAnsi="Times New Roman" w:cs="Times New Roman"/>
          <w:bCs/>
          <w:color w:val="000000"/>
        </w:rPr>
        <w:tab/>
        <w:t xml:space="preserve">          Mobile No: +91-</w:t>
      </w:r>
    </w:p>
    <w:p w14:paraId="0272BA6B" w14:textId="1C18E4C2" w:rsidR="008B30AF" w:rsidRDefault="008B30AF" w:rsidP="008B30AF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  <w:t xml:space="preserve">              </w:t>
      </w:r>
      <w:r w:rsidR="00CE68E1">
        <w:rPr>
          <w:rFonts w:ascii="Times New Roman" w:hAnsi="Times New Roman" w:cs="Times New Roman"/>
          <w:bCs/>
          <w:color w:val="000000"/>
        </w:rPr>
        <w:t xml:space="preserve">       </w:t>
      </w:r>
      <w:r>
        <w:rPr>
          <w:rFonts w:ascii="Times New Roman" w:hAnsi="Times New Roman" w:cs="Times New Roman"/>
          <w:bCs/>
          <w:color w:val="000000"/>
        </w:rPr>
        <w:t xml:space="preserve"> E-Mail id</w:t>
      </w:r>
      <w:r w:rsidR="00441560">
        <w:rPr>
          <w:rFonts w:ascii="Times New Roman" w:hAnsi="Times New Roman" w:cs="Times New Roman"/>
          <w:bCs/>
          <w:color w:val="000000"/>
        </w:rPr>
        <w:t>:</w:t>
      </w:r>
    </w:p>
    <w:p w14:paraId="06664267" w14:textId="77777777" w:rsidR="008B30AF" w:rsidRDefault="008B30AF" w:rsidP="008B30AF">
      <w:pPr>
        <w:rPr>
          <w:rFonts w:ascii="Times New Roman" w:hAnsi="Times New Roman" w:cs="Times New Roman"/>
          <w:b/>
          <w:bCs/>
          <w:color w:val="000000"/>
        </w:rPr>
      </w:pPr>
    </w:p>
    <w:p w14:paraId="63FA167F" w14:textId="5B1599BC" w:rsidR="008B30AF" w:rsidRPr="008D57C8" w:rsidRDefault="008B30AF" w:rsidP="008D57C8">
      <w:pPr>
        <w:shd w:val="clear" w:color="auto" w:fill="E6E6E6"/>
        <w:spacing w:after="200"/>
        <w:rPr>
          <w:rFonts w:ascii="Times New Roman" w:hAnsi="Times New Roman" w:cs="Times New Roman"/>
          <w:b/>
          <w:u w:val="single"/>
        </w:rPr>
      </w:pPr>
      <w:r w:rsidRPr="00291F16">
        <w:rPr>
          <w:rFonts w:ascii="Times New Roman" w:hAnsi="Times New Roman" w:cs="Times New Roman"/>
          <w:b/>
          <w:u w:val="single"/>
        </w:rPr>
        <w:t xml:space="preserve">Summary of Experience </w:t>
      </w:r>
    </w:p>
    <w:p w14:paraId="0C3DE8D2" w14:textId="59DBB981" w:rsidR="008B30AF" w:rsidRDefault="008B30AF" w:rsidP="00413098">
      <w:pPr>
        <w:pStyle w:val="ListParagraph"/>
        <w:numPr>
          <w:ilvl w:val="0"/>
          <w:numId w:val="8"/>
        </w:numPr>
        <w:rPr>
          <w:rFonts w:ascii="Times New Roman" w:hAnsi="Times New Roman"/>
          <w:bCs/>
          <w:color w:val="000000"/>
          <w:sz w:val="24"/>
          <w:szCs w:val="24"/>
        </w:rPr>
      </w:pPr>
      <w:r w:rsidRPr="00E603CA">
        <w:rPr>
          <w:rFonts w:ascii="Times New Roman" w:hAnsi="Times New Roman"/>
          <w:bCs/>
          <w:color w:val="000000"/>
          <w:sz w:val="24"/>
          <w:szCs w:val="24"/>
        </w:rPr>
        <w:t xml:space="preserve">Having </w:t>
      </w:r>
      <w:r w:rsidR="00441560" w:rsidRPr="00441560">
        <w:rPr>
          <w:rFonts w:ascii="Times New Roman" w:hAnsi="Times New Roman"/>
          <w:b/>
          <w:bCs/>
          <w:color w:val="000000"/>
          <w:sz w:val="24"/>
          <w:szCs w:val="24"/>
        </w:rPr>
        <w:t>XX</w:t>
      </w:r>
      <w:r w:rsidRPr="00E603CA">
        <w:rPr>
          <w:rFonts w:ascii="Times New Roman" w:hAnsi="Times New Roman"/>
          <w:bCs/>
          <w:color w:val="000000"/>
          <w:sz w:val="24"/>
          <w:szCs w:val="24"/>
        </w:rPr>
        <w:t xml:space="preserve"> Years </w:t>
      </w:r>
      <w:r w:rsidR="00413098" w:rsidRPr="00E603CA">
        <w:rPr>
          <w:rFonts w:ascii="Times New Roman" w:hAnsi="Times New Roman"/>
          <w:bCs/>
          <w:color w:val="000000"/>
          <w:sz w:val="24"/>
          <w:szCs w:val="24"/>
        </w:rPr>
        <w:t xml:space="preserve">of industry experience in Software Testing with Manual &amp; </w:t>
      </w:r>
      <w:r w:rsidR="007D61EF">
        <w:rPr>
          <w:rFonts w:ascii="Times New Roman" w:hAnsi="Times New Roman"/>
          <w:bCs/>
          <w:color w:val="000000"/>
          <w:sz w:val="24"/>
          <w:szCs w:val="24"/>
        </w:rPr>
        <w:t xml:space="preserve">around </w:t>
      </w:r>
      <w:r w:rsidR="00441560" w:rsidRPr="00441560">
        <w:rPr>
          <w:rFonts w:ascii="Times New Roman" w:hAnsi="Times New Roman"/>
          <w:b/>
          <w:bCs/>
          <w:color w:val="000000"/>
          <w:sz w:val="24"/>
          <w:szCs w:val="24"/>
        </w:rPr>
        <w:t>XX</w:t>
      </w:r>
      <w:r w:rsidR="007D61E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413098" w:rsidRPr="00E603CA">
        <w:rPr>
          <w:rFonts w:ascii="Times New Roman" w:hAnsi="Times New Roman"/>
          <w:bCs/>
          <w:color w:val="000000"/>
          <w:sz w:val="24"/>
          <w:szCs w:val="24"/>
        </w:rPr>
        <w:t>years of experience in automation testing with</w:t>
      </w:r>
      <w:r w:rsidR="00777AE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6B5475">
        <w:rPr>
          <w:rFonts w:ascii="Times New Roman" w:hAnsi="Times New Roman"/>
          <w:bCs/>
          <w:color w:val="000000"/>
          <w:sz w:val="24"/>
          <w:szCs w:val="24"/>
        </w:rPr>
        <w:t>J</w:t>
      </w:r>
      <w:r w:rsidR="00777AEE">
        <w:rPr>
          <w:rFonts w:ascii="Times New Roman" w:hAnsi="Times New Roman"/>
          <w:bCs/>
          <w:color w:val="000000"/>
          <w:sz w:val="24"/>
          <w:szCs w:val="24"/>
        </w:rPr>
        <w:t>ava</w:t>
      </w:r>
      <w:r w:rsidR="00413098" w:rsidRPr="00E603C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6B5475">
        <w:rPr>
          <w:rFonts w:ascii="Times New Roman" w:hAnsi="Times New Roman"/>
          <w:bCs/>
          <w:color w:val="000000"/>
          <w:sz w:val="24"/>
          <w:szCs w:val="24"/>
        </w:rPr>
        <w:t xml:space="preserve">and </w:t>
      </w:r>
      <w:r w:rsidR="00413098" w:rsidRPr="00E603CA">
        <w:rPr>
          <w:rFonts w:ascii="Times New Roman" w:hAnsi="Times New Roman"/>
          <w:bCs/>
          <w:color w:val="000000"/>
          <w:sz w:val="24"/>
          <w:szCs w:val="24"/>
        </w:rPr>
        <w:t>Selenium Web-Driver automation tool.</w:t>
      </w:r>
    </w:p>
    <w:p w14:paraId="5D687323" w14:textId="688A3B58" w:rsidR="00E73029" w:rsidRPr="00E73029" w:rsidRDefault="00E73029" w:rsidP="00E73029">
      <w:pPr>
        <w:pStyle w:val="ListParagraph"/>
        <w:numPr>
          <w:ilvl w:val="0"/>
          <w:numId w:val="8"/>
        </w:num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Having 6 months of experience on Manual </w:t>
      </w:r>
      <w:r w:rsidR="00DD50F7">
        <w:rPr>
          <w:rFonts w:ascii="Times New Roman" w:hAnsi="Times New Roman"/>
          <w:bCs/>
          <w:color w:val="000000"/>
          <w:sz w:val="24"/>
          <w:szCs w:val="24"/>
        </w:rPr>
        <w:t xml:space="preserve">Testing as </w:t>
      </w:r>
      <w:r>
        <w:rPr>
          <w:rFonts w:ascii="Times New Roman" w:hAnsi="Times New Roman"/>
          <w:bCs/>
          <w:color w:val="000000"/>
          <w:sz w:val="24"/>
          <w:szCs w:val="24"/>
        </w:rPr>
        <w:t>part of course completion in Besant Technologies.</w:t>
      </w:r>
    </w:p>
    <w:p w14:paraId="3E197C3B" w14:textId="77777777" w:rsidR="008B30AF" w:rsidRPr="00E603CA" w:rsidRDefault="008B30AF" w:rsidP="008B30AF">
      <w:pPr>
        <w:numPr>
          <w:ilvl w:val="0"/>
          <w:numId w:val="1"/>
        </w:numPr>
        <w:rPr>
          <w:rFonts w:ascii="Times New Roman" w:hAnsi="Times New Roman" w:cs="Times New Roman"/>
          <w:bCs/>
          <w:color w:val="000000"/>
        </w:rPr>
      </w:pPr>
      <w:r w:rsidRPr="00E603CA">
        <w:rPr>
          <w:rFonts w:ascii="Times New Roman" w:hAnsi="Times New Roman" w:cs="Times New Roman"/>
          <w:bCs/>
          <w:color w:val="000000"/>
        </w:rPr>
        <w:t>SME in testing web applications and handling projects efficiently for delivering the required application in a very systematic way.</w:t>
      </w:r>
    </w:p>
    <w:p w14:paraId="72BFC942" w14:textId="77777777" w:rsidR="008B30AF" w:rsidRDefault="008B30AF" w:rsidP="008B30AF">
      <w:pPr>
        <w:rPr>
          <w:rFonts w:ascii="Times New Roman" w:hAnsi="Times New Roman" w:cs="Times New Roman"/>
          <w:color w:val="000000"/>
        </w:rPr>
      </w:pPr>
    </w:p>
    <w:p w14:paraId="6C36F88A" w14:textId="13E9B8DA" w:rsidR="00291F16" w:rsidRPr="00C30ADC" w:rsidRDefault="00C31898" w:rsidP="00291F16">
      <w:pPr>
        <w:shd w:val="clear" w:color="auto" w:fill="E6E6E6"/>
        <w:spacing w:after="200"/>
        <w:rPr>
          <w:rFonts w:ascii="Times New Roman" w:hAnsi="Times New Roman" w:cs="Times New Roman"/>
          <w:b/>
          <w:u w:val="single"/>
        </w:rPr>
      </w:pPr>
      <w:r w:rsidRPr="00C30ADC">
        <w:rPr>
          <w:rFonts w:ascii="Times New Roman" w:hAnsi="Times New Roman" w:cs="Times New Roman"/>
          <w:b/>
          <w:u w:val="single"/>
        </w:rPr>
        <w:t>Career Summary</w:t>
      </w:r>
    </w:p>
    <w:p w14:paraId="636E4924" w14:textId="739DD699" w:rsidR="00150C64" w:rsidRPr="00E603CA" w:rsidRDefault="00E871E6" w:rsidP="00E603CA">
      <w:pPr>
        <w:pStyle w:val="ListParagraph"/>
        <w:numPr>
          <w:ilvl w:val="0"/>
          <w:numId w:val="8"/>
        </w:num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Having very good knowledge</w:t>
      </w:r>
      <w:r w:rsidR="00150C64" w:rsidRPr="00E603CA">
        <w:rPr>
          <w:rFonts w:ascii="Times New Roman" w:hAnsi="Times New Roman"/>
          <w:bCs/>
          <w:color w:val="000000"/>
          <w:sz w:val="24"/>
          <w:szCs w:val="24"/>
        </w:rPr>
        <w:t xml:space="preserve"> in Web-services</w:t>
      </w:r>
      <w:r w:rsidR="007D7B85">
        <w:rPr>
          <w:rFonts w:ascii="Times New Roman" w:hAnsi="Times New Roman"/>
          <w:bCs/>
          <w:color w:val="000000"/>
          <w:sz w:val="24"/>
          <w:szCs w:val="24"/>
        </w:rPr>
        <w:t xml:space="preserve"> and </w:t>
      </w:r>
      <w:r w:rsidR="00730A8B">
        <w:rPr>
          <w:rFonts w:ascii="Times New Roman" w:hAnsi="Times New Roman"/>
          <w:bCs/>
          <w:color w:val="000000"/>
          <w:sz w:val="24"/>
          <w:szCs w:val="24"/>
        </w:rPr>
        <w:t>Rest API</w:t>
      </w:r>
      <w:r w:rsidR="00150C64" w:rsidRPr="00E603CA">
        <w:rPr>
          <w:rFonts w:ascii="Times New Roman" w:hAnsi="Times New Roman"/>
          <w:bCs/>
          <w:color w:val="000000"/>
          <w:sz w:val="24"/>
          <w:szCs w:val="24"/>
        </w:rPr>
        <w:t xml:space="preserve"> testing using </w:t>
      </w:r>
      <w:r w:rsidR="00150C64" w:rsidRPr="00AF3A03">
        <w:rPr>
          <w:rFonts w:ascii="Times New Roman" w:hAnsi="Times New Roman"/>
          <w:b/>
          <w:bCs/>
          <w:color w:val="000000"/>
          <w:sz w:val="24"/>
          <w:szCs w:val="24"/>
        </w:rPr>
        <w:t>Postman</w:t>
      </w:r>
      <w:r w:rsidR="00D8290E">
        <w:rPr>
          <w:rFonts w:ascii="Times New Roman" w:hAnsi="Times New Roman"/>
          <w:b/>
          <w:bCs/>
          <w:color w:val="000000"/>
          <w:sz w:val="24"/>
          <w:szCs w:val="24"/>
        </w:rPr>
        <w:t xml:space="preserve"> and Fiddler </w:t>
      </w:r>
      <w:r w:rsidR="00150C64" w:rsidRPr="00AF3A03">
        <w:rPr>
          <w:rFonts w:ascii="Times New Roman" w:hAnsi="Times New Roman"/>
          <w:b/>
          <w:bCs/>
          <w:color w:val="000000"/>
          <w:sz w:val="24"/>
          <w:szCs w:val="24"/>
        </w:rPr>
        <w:t>tool</w:t>
      </w:r>
      <w:r w:rsidR="00D8290E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  <w:r w:rsidR="00150C64" w:rsidRPr="00E603CA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18F8DC7F" w14:textId="683C7D5C" w:rsidR="00150C64" w:rsidRPr="00E603CA" w:rsidRDefault="00150C64" w:rsidP="00E603CA">
      <w:pPr>
        <w:pStyle w:val="ListParagraph"/>
        <w:numPr>
          <w:ilvl w:val="0"/>
          <w:numId w:val="8"/>
        </w:numPr>
        <w:rPr>
          <w:rFonts w:ascii="Times New Roman" w:hAnsi="Times New Roman"/>
          <w:bCs/>
          <w:color w:val="000000"/>
          <w:sz w:val="24"/>
          <w:szCs w:val="24"/>
        </w:rPr>
      </w:pPr>
      <w:r w:rsidRPr="00E603CA">
        <w:rPr>
          <w:rFonts w:ascii="Times New Roman" w:hAnsi="Times New Roman"/>
          <w:bCs/>
          <w:color w:val="000000"/>
          <w:sz w:val="24"/>
          <w:szCs w:val="24"/>
        </w:rPr>
        <w:t xml:space="preserve">Involved extensively in </w:t>
      </w:r>
      <w:r w:rsidRPr="00AA37AC">
        <w:rPr>
          <w:rFonts w:ascii="Times New Roman" w:hAnsi="Times New Roman"/>
          <w:b/>
          <w:bCs/>
          <w:color w:val="000000"/>
          <w:sz w:val="24"/>
          <w:szCs w:val="24"/>
        </w:rPr>
        <w:t>Smoke</w:t>
      </w:r>
      <w:r w:rsidRPr="00AA37AC">
        <w:rPr>
          <w:rFonts w:ascii="Times New Roman" w:hAnsi="Times New Roman"/>
          <w:bCs/>
          <w:color w:val="000000"/>
          <w:sz w:val="24"/>
          <w:szCs w:val="24"/>
        </w:rPr>
        <w:t>,</w:t>
      </w:r>
      <w:r w:rsidRPr="00AA37AC">
        <w:rPr>
          <w:rFonts w:ascii="Times New Roman" w:hAnsi="Times New Roman"/>
          <w:b/>
          <w:bCs/>
          <w:color w:val="000000"/>
          <w:sz w:val="24"/>
          <w:szCs w:val="24"/>
        </w:rPr>
        <w:t xml:space="preserve"> Functional</w:t>
      </w:r>
      <w:r w:rsidRPr="00AA37AC">
        <w:rPr>
          <w:rFonts w:ascii="Times New Roman" w:hAnsi="Times New Roman"/>
          <w:bCs/>
          <w:color w:val="000000"/>
          <w:sz w:val="24"/>
          <w:szCs w:val="24"/>
        </w:rPr>
        <w:t>,</w:t>
      </w:r>
      <w:r w:rsidRPr="00AA37AC">
        <w:rPr>
          <w:rFonts w:ascii="Times New Roman" w:hAnsi="Times New Roman"/>
          <w:b/>
          <w:bCs/>
          <w:color w:val="000000"/>
          <w:sz w:val="24"/>
          <w:szCs w:val="24"/>
        </w:rPr>
        <w:t xml:space="preserve"> Integration</w:t>
      </w:r>
      <w:r w:rsidRPr="00AA37AC">
        <w:rPr>
          <w:rFonts w:ascii="Times New Roman" w:hAnsi="Times New Roman"/>
          <w:bCs/>
          <w:color w:val="000000"/>
          <w:sz w:val="24"/>
          <w:szCs w:val="24"/>
        </w:rPr>
        <w:t>,</w:t>
      </w:r>
      <w:r w:rsidRPr="00AA37AC">
        <w:rPr>
          <w:rFonts w:ascii="Times New Roman" w:hAnsi="Times New Roman"/>
          <w:b/>
          <w:bCs/>
          <w:color w:val="000000"/>
          <w:sz w:val="24"/>
          <w:szCs w:val="24"/>
        </w:rPr>
        <w:t xml:space="preserve"> System</w:t>
      </w:r>
      <w:r w:rsidRPr="00AA37AC">
        <w:rPr>
          <w:rFonts w:ascii="Times New Roman" w:hAnsi="Times New Roman"/>
          <w:bCs/>
          <w:color w:val="000000"/>
          <w:sz w:val="24"/>
          <w:szCs w:val="24"/>
        </w:rPr>
        <w:t>,</w:t>
      </w:r>
      <w:r w:rsidRPr="00AA37AC">
        <w:rPr>
          <w:rFonts w:ascii="Times New Roman" w:hAnsi="Times New Roman"/>
          <w:b/>
          <w:bCs/>
          <w:color w:val="000000"/>
          <w:sz w:val="24"/>
          <w:szCs w:val="24"/>
        </w:rPr>
        <w:t xml:space="preserve"> UI-testing</w:t>
      </w:r>
      <w:r w:rsidRPr="00AA37AC">
        <w:rPr>
          <w:rFonts w:ascii="Times New Roman" w:hAnsi="Times New Roman"/>
          <w:bCs/>
          <w:color w:val="000000"/>
          <w:sz w:val="24"/>
          <w:szCs w:val="24"/>
        </w:rPr>
        <w:t>,</w:t>
      </w:r>
      <w:r w:rsidRPr="00AA37AC">
        <w:rPr>
          <w:rFonts w:ascii="Times New Roman" w:hAnsi="Times New Roman"/>
          <w:b/>
          <w:bCs/>
          <w:color w:val="000000"/>
          <w:sz w:val="24"/>
          <w:szCs w:val="24"/>
        </w:rPr>
        <w:t xml:space="preserve"> Re-</w:t>
      </w:r>
      <w:proofErr w:type="gramStart"/>
      <w:r w:rsidRPr="00AA37AC">
        <w:rPr>
          <w:rFonts w:ascii="Times New Roman" w:hAnsi="Times New Roman"/>
          <w:b/>
          <w:bCs/>
          <w:color w:val="000000"/>
          <w:sz w:val="24"/>
          <w:szCs w:val="24"/>
        </w:rPr>
        <w:t>testing</w:t>
      </w:r>
      <w:proofErr w:type="gramEnd"/>
      <w:r w:rsidRPr="00AA37AC">
        <w:rPr>
          <w:rFonts w:ascii="Times New Roman" w:hAnsi="Times New Roman"/>
          <w:b/>
          <w:bCs/>
          <w:color w:val="000000"/>
          <w:sz w:val="24"/>
          <w:szCs w:val="24"/>
        </w:rPr>
        <w:t xml:space="preserve"> and Regression testing</w:t>
      </w:r>
      <w:r w:rsidRPr="00E603CA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</w:p>
    <w:p w14:paraId="1E2FB5A0" w14:textId="77777777" w:rsidR="00150C64" w:rsidRPr="00E603CA" w:rsidRDefault="00150C64" w:rsidP="00E603CA">
      <w:pPr>
        <w:pStyle w:val="ListParagraph"/>
        <w:numPr>
          <w:ilvl w:val="0"/>
          <w:numId w:val="8"/>
        </w:numPr>
        <w:rPr>
          <w:rFonts w:ascii="Times New Roman" w:hAnsi="Times New Roman"/>
          <w:bCs/>
          <w:color w:val="000000"/>
          <w:sz w:val="24"/>
          <w:szCs w:val="24"/>
        </w:rPr>
      </w:pPr>
      <w:r w:rsidRPr="00E603CA">
        <w:rPr>
          <w:rFonts w:ascii="Times New Roman" w:hAnsi="Times New Roman"/>
          <w:bCs/>
          <w:color w:val="000000"/>
          <w:sz w:val="24"/>
          <w:szCs w:val="24"/>
        </w:rPr>
        <w:t>Extensive Experience in Writing &amp; executing Test Cases &amp; Test Scenarios for various Software requirement specifications &amp; Defect reporting.</w:t>
      </w:r>
    </w:p>
    <w:p w14:paraId="27578B86" w14:textId="02978446" w:rsidR="00150C64" w:rsidRPr="00E603CA" w:rsidRDefault="00786E78" w:rsidP="00E603CA">
      <w:pPr>
        <w:pStyle w:val="ListParagraph"/>
        <w:numPr>
          <w:ilvl w:val="0"/>
          <w:numId w:val="8"/>
        </w:num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Extensive knowledge </w:t>
      </w:r>
      <w:r w:rsidR="00150C64" w:rsidRPr="00E603CA">
        <w:rPr>
          <w:rFonts w:ascii="Times New Roman" w:hAnsi="Times New Roman"/>
          <w:bCs/>
          <w:color w:val="000000"/>
          <w:sz w:val="24"/>
          <w:szCs w:val="24"/>
        </w:rPr>
        <w:t xml:space="preserve">in Web and Window based applications testing. </w:t>
      </w:r>
    </w:p>
    <w:p w14:paraId="649069B2" w14:textId="77777777" w:rsidR="00150C64" w:rsidRPr="00E603CA" w:rsidRDefault="00150C64" w:rsidP="00E603CA">
      <w:pPr>
        <w:pStyle w:val="ListParagraph"/>
        <w:numPr>
          <w:ilvl w:val="0"/>
          <w:numId w:val="8"/>
        </w:numPr>
        <w:rPr>
          <w:rFonts w:ascii="Times New Roman" w:hAnsi="Times New Roman"/>
          <w:bCs/>
          <w:color w:val="000000"/>
          <w:sz w:val="24"/>
          <w:szCs w:val="24"/>
        </w:rPr>
      </w:pPr>
      <w:r w:rsidRPr="00E603CA">
        <w:rPr>
          <w:rFonts w:ascii="Times New Roman" w:hAnsi="Times New Roman"/>
          <w:bCs/>
          <w:color w:val="000000"/>
          <w:sz w:val="24"/>
          <w:szCs w:val="24"/>
        </w:rPr>
        <w:t xml:space="preserve">Experience in </w:t>
      </w:r>
      <w:r w:rsidRPr="00291F16">
        <w:rPr>
          <w:rFonts w:ascii="Times New Roman" w:hAnsi="Times New Roman"/>
          <w:b/>
          <w:bCs/>
          <w:color w:val="000000"/>
          <w:sz w:val="24"/>
          <w:szCs w:val="24"/>
        </w:rPr>
        <w:t>Agile methodology</w:t>
      </w:r>
      <w:r w:rsidRPr="00E603CA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4349A2E0" w14:textId="77777777" w:rsidR="00150C64" w:rsidRPr="00E603CA" w:rsidRDefault="00150C64" w:rsidP="00E603CA">
      <w:pPr>
        <w:pStyle w:val="ListParagraph"/>
        <w:numPr>
          <w:ilvl w:val="0"/>
          <w:numId w:val="8"/>
        </w:numPr>
        <w:rPr>
          <w:rFonts w:ascii="Times New Roman" w:hAnsi="Times New Roman"/>
          <w:bCs/>
          <w:color w:val="000000"/>
          <w:sz w:val="24"/>
          <w:szCs w:val="24"/>
        </w:rPr>
      </w:pPr>
      <w:r w:rsidRPr="00E603CA">
        <w:rPr>
          <w:rFonts w:ascii="Times New Roman" w:hAnsi="Times New Roman"/>
          <w:bCs/>
          <w:color w:val="000000"/>
          <w:sz w:val="24"/>
          <w:szCs w:val="24"/>
        </w:rPr>
        <w:t>Good interpersonal, communication and Management skills.</w:t>
      </w:r>
    </w:p>
    <w:p w14:paraId="41D573B7" w14:textId="6875DCAE" w:rsidR="0022218E" w:rsidRDefault="00150C64" w:rsidP="00291F16">
      <w:pPr>
        <w:pStyle w:val="ListParagraph"/>
        <w:numPr>
          <w:ilvl w:val="0"/>
          <w:numId w:val="8"/>
        </w:numPr>
        <w:rPr>
          <w:rFonts w:ascii="Times New Roman" w:hAnsi="Times New Roman"/>
          <w:bCs/>
          <w:color w:val="000000"/>
          <w:sz w:val="24"/>
          <w:szCs w:val="24"/>
        </w:rPr>
      </w:pPr>
      <w:r w:rsidRPr="00E603CA">
        <w:rPr>
          <w:rFonts w:ascii="Times New Roman" w:hAnsi="Times New Roman"/>
          <w:bCs/>
          <w:color w:val="000000"/>
          <w:sz w:val="24"/>
          <w:szCs w:val="24"/>
        </w:rPr>
        <w:t>Experience in client interactions, support &amp; user training</w:t>
      </w:r>
      <w:r w:rsidR="0075486F">
        <w:rPr>
          <w:rFonts w:ascii="Times New Roman" w:hAnsi="Times New Roman"/>
          <w:bCs/>
          <w:color w:val="000000"/>
          <w:sz w:val="24"/>
          <w:szCs w:val="24"/>
        </w:rPr>
        <w:t>s</w:t>
      </w:r>
      <w:r w:rsidRPr="00E603CA">
        <w:rPr>
          <w:rFonts w:ascii="Times New Roman" w:hAnsi="Times New Roman"/>
          <w:bCs/>
          <w:color w:val="000000"/>
          <w:sz w:val="24"/>
          <w:szCs w:val="24"/>
        </w:rPr>
        <w:t xml:space="preserve"> on products.</w:t>
      </w:r>
    </w:p>
    <w:p w14:paraId="3B0D29D3" w14:textId="4F7FEFD6" w:rsidR="00291F16" w:rsidRDefault="00291F16" w:rsidP="00291F16">
      <w:pPr>
        <w:rPr>
          <w:rFonts w:ascii="Times New Roman" w:hAnsi="Times New Roman"/>
          <w:bCs/>
          <w:color w:val="000000"/>
        </w:rPr>
      </w:pPr>
    </w:p>
    <w:p w14:paraId="7A20B690" w14:textId="540899A3" w:rsidR="00291F16" w:rsidRDefault="00291F16" w:rsidP="00291F16">
      <w:pPr>
        <w:rPr>
          <w:rFonts w:ascii="Times New Roman" w:hAnsi="Times New Roman"/>
          <w:bCs/>
          <w:color w:val="000000"/>
        </w:rPr>
      </w:pPr>
    </w:p>
    <w:p w14:paraId="68FAEEA2" w14:textId="7DA1B6AE" w:rsidR="00291F16" w:rsidRDefault="00291F16" w:rsidP="00291F16">
      <w:pPr>
        <w:rPr>
          <w:rFonts w:ascii="Times New Roman" w:hAnsi="Times New Roman"/>
          <w:bCs/>
          <w:color w:val="000000"/>
        </w:rPr>
      </w:pPr>
    </w:p>
    <w:p w14:paraId="3FEA3EC0" w14:textId="18762A3D" w:rsidR="00291F16" w:rsidRDefault="00291F16" w:rsidP="00291F16">
      <w:pPr>
        <w:rPr>
          <w:rFonts w:ascii="Times New Roman" w:hAnsi="Times New Roman"/>
          <w:bCs/>
          <w:color w:val="000000"/>
        </w:rPr>
      </w:pPr>
    </w:p>
    <w:p w14:paraId="083F1B83" w14:textId="77777777" w:rsidR="00291F16" w:rsidRPr="00291F16" w:rsidRDefault="00291F16" w:rsidP="00291F16">
      <w:pPr>
        <w:rPr>
          <w:rFonts w:ascii="Times New Roman" w:hAnsi="Times New Roman"/>
          <w:bCs/>
          <w:color w:val="000000"/>
        </w:rPr>
      </w:pPr>
    </w:p>
    <w:p w14:paraId="03BCF593" w14:textId="77777777" w:rsidR="0022218E" w:rsidRDefault="0022218E" w:rsidP="0022218E">
      <w:pPr>
        <w:widowControl/>
        <w:suppressAutoHyphens w:val="0"/>
        <w:spacing w:before="40" w:after="40"/>
        <w:ind w:left="720" w:right="-187"/>
        <w:jc w:val="both"/>
        <w:rPr>
          <w:rFonts w:asciiTheme="majorHAnsi" w:hAnsiTheme="majorHAnsi" w:cs="Times New Roman"/>
        </w:rPr>
      </w:pPr>
    </w:p>
    <w:p w14:paraId="18612FD5" w14:textId="77777777" w:rsidR="0022218E" w:rsidRPr="00DA7670" w:rsidRDefault="0022218E" w:rsidP="0022218E">
      <w:pPr>
        <w:shd w:val="clear" w:color="auto" w:fill="E6E6E6"/>
        <w:spacing w:after="200"/>
        <w:rPr>
          <w:rFonts w:ascii="Times New Roman" w:hAnsi="Times New Roman" w:cs="Times New Roman"/>
          <w:b/>
          <w:u w:val="single"/>
        </w:rPr>
      </w:pPr>
      <w:r w:rsidRPr="00DA7670">
        <w:rPr>
          <w:rFonts w:ascii="Times New Roman" w:hAnsi="Times New Roman" w:cs="Times New Roman"/>
          <w:b/>
          <w:u w:val="single"/>
        </w:rPr>
        <w:t>Experience Summary:</w:t>
      </w:r>
    </w:p>
    <w:p w14:paraId="6374C901" w14:textId="0F154275" w:rsidR="0022218E" w:rsidRPr="0084097F" w:rsidRDefault="0022218E" w:rsidP="0022218E">
      <w:pPr>
        <w:widowControl/>
        <w:numPr>
          <w:ilvl w:val="0"/>
          <w:numId w:val="10"/>
        </w:numPr>
        <w:suppressAutoHyphens w:val="0"/>
        <w:spacing w:before="20" w:after="20"/>
        <w:ind w:right="-187"/>
        <w:jc w:val="both"/>
        <w:rPr>
          <w:rFonts w:ascii="Times New Roman" w:eastAsia="Calibri" w:hAnsi="Times New Roman" w:cs="Times New Roman"/>
          <w:b/>
          <w:bCs/>
          <w:color w:val="000000"/>
          <w:kern w:val="0"/>
          <w:lang w:val="en-US" w:eastAsia="en-US" w:bidi="ar-SA"/>
        </w:rPr>
      </w:pPr>
      <w:r w:rsidRPr="00C52D64">
        <w:rPr>
          <w:rFonts w:ascii="Times New Roman" w:eastAsia="Calibri" w:hAnsi="Times New Roman" w:cs="Times New Roman"/>
          <w:bCs/>
          <w:color w:val="000000"/>
          <w:kern w:val="0"/>
          <w:lang w:val="en-US" w:eastAsia="en-US" w:bidi="ar-SA"/>
        </w:rPr>
        <w:t xml:space="preserve">Working as </w:t>
      </w:r>
      <w:r w:rsidR="00441560">
        <w:rPr>
          <w:rFonts w:ascii="Times New Roman" w:eastAsia="Calibri" w:hAnsi="Times New Roman" w:cs="Times New Roman"/>
          <w:b/>
          <w:bCs/>
          <w:color w:val="000000"/>
          <w:kern w:val="0"/>
          <w:lang w:val="en-US" w:eastAsia="en-US" w:bidi="ar-SA"/>
        </w:rPr>
        <w:t>Your designation</w:t>
      </w:r>
      <w:r w:rsidRPr="00C52D64">
        <w:rPr>
          <w:rFonts w:ascii="Times New Roman" w:eastAsia="Calibri" w:hAnsi="Times New Roman" w:cs="Times New Roman"/>
          <w:bCs/>
          <w:color w:val="000000"/>
          <w:kern w:val="0"/>
          <w:lang w:val="en-US" w:eastAsia="en-US" w:bidi="ar-SA"/>
        </w:rPr>
        <w:t xml:space="preserve"> </w:t>
      </w:r>
      <w:r w:rsidR="00656E50">
        <w:rPr>
          <w:rFonts w:ascii="Times New Roman" w:eastAsia="Calibri" w:hAnsi="Times New Roman" w:cs="Times New Roman"/>
          <w:bCs/>
          <w:color w:val="000000"/>
          <w:kern w:val="0"/>
          <w:lang w:val="en-US" w:eastAsia="en-US" w:bidi="ar-SA"/>
        </w:rPr>
        <w:t>for</w:t>
      </w:r>
      <w:r w:rsidR="0084097F" w:rsidRPr="0084097F">
        <w:rPr>
          <w:rFonts w:ascii="Times New Roman" w:eastAsia="Calibri" w:hAnsi="Times New Roman" w:cs="Times New Roman"/>
          <w:bCs/>
          <w:color w:val="000000"/>
          <w:kern w:val="0"/>
          <w:lang w:val="en-US" w:eastAsia="en-US" w:bidi="ar-SA"/>
        </w:rPr>
        <w:t xml:space="preserve"> </w:t>
      </w:r>
      <w:r w:rsidR="00441560">
        <w:rPr>
          <w:rFonts w:ascii="Times New Roman" w:eastAsia="Calibri" w:hAnsi="Times New Roman" w:cs="Times New Roman"/>
          <w:b/>
          <w:bCs/>
          <w:color w:val="000000"/>
          <w:kern w:val="0"/>
          <w:lang w:val="en-US" w:eastAsia="en-US" w:bidi="ar-SA"/>
        </w:rPr>
        <w:t>company name</w:t>
      </w:r>
      <w:r w:rsidR="0084097F" w:rsidRPr="0084097F">
        <w:rPr>
          <w:rFonts w:ascii="Times New Roman" w:eastAsia="Calibri" w:hAnsi="Times New Roman" w:cs="Times New Roman"/>
          <w:b/>
          <w:bCs/>
          <w:color w:val="000000"/>
          <w:kern w:val="0"/>
          <w:lang w:val="en-US" w:eastAsia="en-US" w:bidi="ar-SA"/>
        </w:rPr>
        <w:t>, Bangalore</w:t>
      </w:r>
      <w:r w:rsidR="00A40C37">
        <w:rPr>
          <w:rFonts w:ascii="Times New Roman" w:eastAsia="Calibri" w:hAnsi="Times New Roman" w:cs="Times New Roman"/>
          <w:b/>
          <w:bCs/>
          <w:color w:val="000000"/>
          <w:kern w:val="0"/>
          <w:lang w:val="en-US" w:eastAsia="en-US" w:bidi="ar-SA"/>
        </w:rPr>
        <w:t xml:space="preserve"> </w:t>
      </w:r>
      <w:r w:rsidR="00A40C37">
        <w:rPr>
          <w:rFonts w:ascii="Times New Roman" w:eastAsia="Calibri" w:hAnsi="Times New Roman" w:cs="Times New Roman"/>
          <w:bCs/>
          <w:color w:val="000000"/>
          <w:kern w:val="0"/>
          <w:lang w:val="en-US" w:eastAsia="en-US" w:bidi="ar-SA"/>
        </w:rPr>
        <w:t>S</w:t>
      </w:r>
      <w:r w:rsidR="00A40C37" w:rsidRPr="00A40C37">
        <w:rPr>
          <w:rFonts w:ascii="Times New Roman" w:eastAsia="Calibri" w:hAnsi="Times New Roman" w:cs="Times New Roman"/>
          <w:bCs/>
          <w:color w:val="000000"/>
          <w:kern w:val="0"/>
          <w:lang w:val="en-US" w:eastAsia="en-US" w:bidi="ar-SA"/>
        </w:rPr>
        <w:t>ince</w:t>
      </w:r>
      <w:r w:rsidR="00A40C37">
        <w:rPr>
          <w:rFonts w:ascii="Times New Roman" w:eastAsia="Calibri" w:hAnsi="Times New Roman" w:cs="Times New Roman"/>
          <w:bCs/>
          <w:color w:val="000000"/>
          <w:kern w:val="0"/>
          <w:lang w:val="en-US" w:eastAsia="en-US" w:bidi="ar-SA"/>
        </w:rPr>
        <w:t xml:space="preserve"> </w:t>
      </w:r>
      <w:r w:rsidR="00441560">
        <w:rPr>
          <w:rFonts w:ascii="Times New Roman" w:eastAsia="Calibri" w:hAnsi="Times New Roman" w:cs="Times New Roman"/>
          <w:bCs/>
          <w:color w:val="000000"/>
          <w:kern w:val="0"/>
          <w:lang w:val="en-US" w:eastAsia="en-US" w:bidi="ar-SA"/>
        </w:rPr>
        <w:t>from date</w:t>
      </w:r>
      <w:r w:rsidR="00A40C37">
        <w:rPr>
          <w:rFonts w:ascii="Times New Roman" w:eastAsia="Calibri" w:hAnsi="Times New Roman" w:cs="Times New Roman"/>
          <w:bCs/>
          <w:color w:val="000000"/>
          <w:kern w:val="0"/>
          <w:lang w:val="en-US" w:eastAsia="en-US" w:bidi="ar-SA"/>
        </w:rPr>
        <w:t xml:space="preserve"> to till date</w:t>
      </w:r>
      <w:r w:rsidR="0084097F" w:rsidRPr="0084097F">
        <w:rPr>
          <w:rFonts w:ascii="Times New Roman" w:eastAsia="Calibri" w:hAnsi="Times New Roman" w:cs="Times New Roman"/>
          <w:b/>
          <w:bCs/>
          <w:color w:val="000000"/>
          <w:kern w:val="0"/>
          <w:lang w:val="en-US" w:eastAsia="en-US" w:bidi="ar-SA"/>
        </w:rPr>
        <w:t>.</w:t>
      </w:r>
    </w:p>
    <w:p w14:paraId="44CA1A56" w14:textId="77777777" w:rsidR="0022218E" w:rsidRPr="00E034C5" w:rsidRDefault="0022218E" w:rsidP="0022218E">
      <w:pPr>
        <w:widowControl/>
        <w:suppressAutoHyphens w:val="0"/>
        <w:spacing w:before="40" w:after="40"/>
        <w:ind w:right="-187"/>
        <w:jc w:val="both"/>
        <w:rPr>
          <w:rFonts w:asciiTheme="majorHAnsi" w:hAnsiTheme="majorHAnsi" w:cs="Times New Roman"/>
        </w:rPr>
      </w:pPr>
    </w:p>
    <w:p w14:paraId="3A6AFBC8" w14:textId="009FEFA5" w:rsidR="008A0252" w:rsidRPr="00E034C5" w:rsidRDefault="008A0252" w:rsidP="008A0252">
      <w:pPr>
        <w:shd w:val="clear" w:color="auto" w:fill="E6E6E6"/>
        <w:rPr>
          <w:rFonts w:asciiTheme="majorHAnsi" w:hAnsiTheme="majorHAnsi" w:cs="Times New Roman"/>
          <w:b/>
          <w:u w:val="single"/>
        </w:rPr>
      </w:pPr>
      <w:r w:rsidRPr="00C30ADC">
        <w:rPr>
          <w:rFonts w:ascii="Times New Roman" w:hAnsi="Times New Roman" w:cs="Times New Roman"/>
          <w:b/>
          <w:u w:val="single"/>
        </w:rPr>
        <w:t>Educational Qualification</w:t>
      </w:r>
      <w:r w:rsidR="00C30ADC">
        <w:rPr>
          <w:rFonts w:ascii="Times New Roman" w:hAnsi="Times New Roman" w:cs="Times New Roman"/>
          <w:b/>
          <w:u w:val="single"/>
        </w:rPr>
        <w:t>:</w:t>
      </w:r>
      <w:r w:rsidRPr="00E034C5">
        <w:rPr>
          <w:rFonts w:asciiTheme="majorHAnsi" w:hAnsiTheme="majorHAnsi" w:cs="Times New Roman"/>
          <w:b/>
          <w:u w:val="single"/>
        </w:rPr>
        <w:t xml:space="preserve"> </w:t>
      </w:r>
    </w:p>
    <w:p w14:paraId="25F49238" w14:textId="77777777" w:rsidR="00150C64" w:rsidRDefault="00150C64" w:rsidP="00150C64">
      <w:pPr>
        <w:ind w:left="720"/>
        <w:rPr>
          <w:rFonts w:ascii="Times New Roman" w:hAnsi="Times New Roman" w:cs="Times New Roman"/>
          <w:color w:val="000000"/>
        </w:rPr>
      </w:pPr>
    </w:p>
    <w:p w14:paraId="6350053C" w14:textId="08DB33E2" w:rsidR="007E7F31" w:rsidRDefault="007E7F31" w:rsidP="007E7F31">
      <w:pPr>
        <w:numPr>
          <w:ilvl w:val="0"/>
          <w:numId w:val="4"/>
        </w:numPr>
        <w:rPr>
          <w:rFonts w:ascii="Times New Roman" w:eastAsia="Calibri" w:hAnsi="Times New Roman" w:cs="Times New Roman"/>
          <w:bCs/>
          <w:color w:val="000000"/>
          <w:kern w:val="0"/>
          <w:lang w:val="en-US" w:eastAsia="en-US" w:bidi="ar-SA"/>
        </w:rPr>
      </w:pPr>
      <w:r>
        <w:rPr>
          <w:rFonts w:ascii="Times New Roman" w:eastAsia="Calibri" w:hAnsi="Times New Roman" w:cs="Times New Roman"/>
          <w:bCs/>
          <w:color w:val="000000"/>
          <w:kern w:val="0"/>
          <w:lang w:val="en-US" w:eastAsia="en-US" w:bidi="ar-SA"/>
        </w:rPr>
        <w:t>Your highest qualification</w:t>
      </w:r>
      <w:r w:rsidR="00CA05D9">
        <w:rPr>
          <w:rFonts w:ascii="Times New Roman" w:eastAsia="Calibri" w:hAnsi="Times New Roman" w:cs="Times New Roman"/>
          <w:bCs/>
          <w:color w:val="000000"/>
          <w:kern w:val="0"/>
          <w:lang w:val="en-US" w:eastAsia="en-US" w:bidi="ar-SA"/>
        </w:rPr>
        <w:t>:</w:t>
      </w:r>
    </w:p>
    <w:p w14:paraId="0FE5BE5E" w14:textId="77777777" w:rsidR="007E7F31" w:rsidRPr="00463BFA" w:rsidRDefault="007E7F31" w:rsidP="007E7F31">
      <w:pPr>
        <w:ind w:left="720"/>
        <w:rPr>
          <w:rFonts w:ascii="Times New Roman" w:eastAsia="Calibri" w:hAnsi="Times New Roman" w:cs="Times New Roman"/>
          <w:bCs/>
          <w:color w:val="000000"/>
          <w:kern w:val="0"/>
          <w:lang w:val="en-US" w:eastAsia="en-US" w:bidi="ar-SA"/>
        </w:rPr>
      </w:pPr>
      <w:r>
        <w:rPr>
          <w:rFonts w:ascii="Times New Roman" w:eastAsia="Calibri" w:hAnsi="Times New Roman" w:cs="Times New Roman"/>
          <w:bCs/>
          <w:color w:val="000000"/>
          <w:kern w:val="0"/>
          <w:lang w:val="en-US" w:eastAsia="en-US" w:bidi="ar-SA"/>
        </w:rPr>
        <w:t>Bachelor of Engineering in ECE from “collage Name”, “University name”, “year of passing”.</w:t>
      </w:r>
    </w:p>
    <w:p w14:paraId="5CF6ED1C" w14:textId="77777777" w:rsidR="008B30AF" w:rsidRDefault="008B30AF" w:rsidP="008B30AF">
      <w:pPr>
        <w:rPr>
          <w:rFonts w:ascii="Times New Roman" w:hAnsi="Times New Roman" w:cs="Times New Roman"/>
          <w:color w:val="000000"/>
        </w:rPr>
      </w:pPr>
    </w:p>
    <w:p w14:paraId="69C03F83" w14:textId="77777777" w:rsidR="008B30AF" w:rsidRDefault="008B30AF" w:rsidP="008B30A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F5169D2" w14:textId="34D974F7" w:rsidR="008B30AF" w:rsidRPr="002A5B37" w:rsidRDefault="008B30AF" w:rsidP="002A5B37">
      <w:pPr>
        <w:shd w:val="clear" w:color="auto" w:fill="E6E6E6"/>
        <w:rPr>
          <w:rFonts w:asciiTheme="majorHAnsi" w:hAnsiTheme="majorHAnsi" w:cs="Times New Roman"/>
          <w:b/>
          <w:u w:val="single"/>
        </w:rPr>
      </w:pPr>
      <w:r w:rsidRPr="00C30ADC">
        <w:rPr>
          <w:rFonts w:ascii="Times New Roman" w:hAnsi="Times New Roman" w:cs="Times New Roman"/>
          <w:b/>
          <w:u w:val="single"/>
        </w:rPr>
        <w:t>Skill</w:t>
      </w:r>
      <w:r w:rsidR="00FE113F">
        <w:rPr>
          <w:rFonts w:ascii="Times New Roman" w:hAnsi="Times New Roman" w:cs="Times New Roman"/>
          <w:b/>
          <w:u w:val="single"/>
        </w:rPr>
        <w:t xml:space="preserve"> Set:</w:t>
      </w:r>
      <w:r w:rsidR="00A27D68">
        <w:rPr>
          <w:rFonts w:ascii="Times New Roman" w:hAnsi="Times New Roman" w:cs="Times New Roman"/>
          <w:b/>
          <w:u w:val="single"/>
        </w:rPr>
        <w:t xml:space="preserve"> (Tools and Technology)</w:t>
      </w:r>
    </w:p>
    <w:p w14:paraId="41555FFA" w14:textId="77777777" w:rsidR="008B30AF" w:rsidRDefault="008B30AF" w:rsidP="008B30A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0" w:type="auto"/>
        <w:tblInd w:w="26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60"/>
        <w:gridCol w:w="6569"/>
      </w:tblGrid>
      <w:tr w:rsidR="00C35E0D" w14:paraId="0E4E3EE8" w14:textId="77777777" w:rsidTr="008B30AF"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383FD43" w14:textId="68E763F7" w:rsidR="00C35E0D" w:rsidRDefault="00C35E0D" w:rsidP="00C35E0D">
            <w:pPr>
              <w:tabs>
                <w:tab w:val="left" w:pos="720"/>
              </w:tabs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A7670">
              <w:rPr>
                <w:rFonts w:ascii="Times New Roman" w:hAnsi="Times New Roman" w:cs="Times New Roman"/>
                <w:color w:val="000000"/>
                <w:lang w:val="en-US"/>
              </w:rPr>
              <w:lastRenderedPageBreak/>
              <w:t>Testing Strategies</w:t>
            </w:r>
          </w:p>
        </w:tc>
        <w:tc>
          <w:tcPr>
            <w:tcW w:w="6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97C430" w14:textId="2A9467E2" w:rsidR="00C35E0D" w:rsidRPr="00DA7670" w:rsidRDefault="00C35E0D" w:rsidP="00C35E0D">
            <w:pPr>
              <w:tabs>
                <w:tab w:val="left" w:pos="720"/>
              </w:tabs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A7670">
              <w:rPr>
                <w:rFonts w:ascii="Times New Roman" w:hAnsi="Times New Roman" w:cs="Times New Roman"/>
                <w:color w:val="000000"/>
                <w:lang w:val="en-US"/>
              </w:rPr>
              <w:t xml:space="preserve">Automation testing, Manual </w:t>
            </w:r>
            <w:proofErr w:type="gramStart"/>
            <w:r w:rsidRPr="00DA7670">
              <w:rPr>
                <w:rFonts w:ascii="Times New Roman" w:hAnsi="Times New Roman" w:cs="Times New Roman"/>
                <w:color w:val="000000"/>
                <w:lang w:val="en-US"/>
              </w:rPr>
              <w:t>testing</w:t>
            </w:r>
            <w:proofErr w:type="gramEnd"/>
            <w:r w:rsidRPr="00DA7670">
              <w:rPr>
                <w:rFonts w:ascii="Times New Roman" w:hAnsi="Times New Roman" w:cs="Times New Roman"/>
                <w:color w:val="000000"/>
                <w:lang w:val="en-US"/>
              </w:rPr>
              <w:t xml:space="preserve"> and Web-services testing.</w:t>
            </w:r>
          </w:p>
        </w:tc>
      </w:tr>
      <w:tr w:rsidR="00C35E0D" w14:paraId="23008898" w14:textId="77777777" w:rsidTr="00C35E0D"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34FC6A0" w14:textId="7882453B" w:rsidR="00C35E0D" w:rsidRPr="00DA7670" w:rsidRDefault="00C35E0D" w:rsidP="00C35E0D">
            <w:pPr>
              <w:tabs>
                <w:tab w:val="left" w:pos="720"/>
              </w:tabs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Automation Testing </w:t>
            </w:r>
            <w:r w:rsidR="00162665">
              <w:rPr>
                <w:rFonts w:ascii="Times New Roman" w:hAnsi="Times New Roman" w:cs="Times New Roman"/>
                <w:color w:val="000000"/>
                <w:lang w:val="en-US"/>
              </w:rPr>
              <w:t xml:space="preserve">and Add-on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Tools </w:t>
            </w:r>
          </w:p>
        </w:tc>
        <w:tc>
          <w:tcPr>
            <w:tcW w:w="6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3A292" w14:textId="2BD0F96C" w:rsidR="00C35E0D" w:rsidRDefault="00C35E0D" w:rsidP="00C35E0D">
            <w:pPr>
              <w:tabs>
                <w:tab w:val="left" w:pos="720"/>
              </w:tabs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A7670">
              <w:rPr>
                <w:rFonts w:ascii="Times New Roman" w:hAnsi="Times New Roman" w:cs="Times New Roman"/>
                <w:color w:val="000000"/>
                <w:lang w:val="en-US"/>
              </w:rPr>
              <w:t>Selenium Web Driver, TestNG</w:t>
            </w:r>
            <w:r w:rsidR="00162665">
              <w:rPr>
                <w:rFonts w:ascii="Times New Roman" w:hAnsi="Times New Roman" w:cs="Times New Roman"/>
                <w:color w:val="000000"/>
                <w:lang w:val="en-US"/>
              </w:rPr>
              <w:t>,</w:t>
            </w:r>
            <w:r w:rsidRPr="00DA7670">
              <w:rPr>
                <w:rFonts w:ascii="Times New Roman" w:hAnsi="Times New Roman" w:cs="Times New Roman"/>
                <w:color w:val="000000"/>
                <w:lang w:val="en-US"/>
              </w:rPr>
              <w:t xml:space="preserve"> Jenkins</w:t>
            </w:r>
            <w:r w:rsidR="00162665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="00162665">
              <w:rPr>
                <w:rFonts w:ascii="Times New Roman" w:hAnsi="Times New Roman" w:cs="Times New Roman"/>
                <w:color w:val="000000"/>
                <w:lang w:val="en-US"/>
              </w:rPr>
              <w:t>AutoIT</w:t>
            </w:r>
            <w:proofErr w:type="spellEnd"/>
          </w:p>
        </w:tc>
      </w:tr>
      <w:tr w:rsidR="00C35E0D" w14:paraId="369FA4DC" w14:textId="77777777" w:rsidTr="008B30AF">
        <w:tc>
          <w:tcPr>
            <w:tcW w:w="2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3A50DA8" w14:textId="2747CB7A" w:rsidR="00C35E0D" w:rsidRDefault="00C35E0D" w:rsidP="00C35E0D">
            <w:pPr>
              <w:tabs>
                <w:tab w:val="left" w:pos="720"/>
              </w:tabs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A7670">
              <w:rPr>
                <w:rFonts w:ascii="Times New Roman" w:hAnsi="Times New Roman" w:cs="Times New Roman"/>
                <w:color w:val="000000"/>
                <w:lang w:val="en-US"/>
              </w:rPr>
              <w:t xml:space="preserve">Software Languages       </w:t>
            </w:r>
          </w:p>
        </w:tc>
        <w:tc>
          <w:tcPr>
            <w:tcW w:w="65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09BCDF" w14:textId="72D3D89C" w:rsidR="00C35E0D" w:rsidRPr="00DA7670" w:rsidRDefault="00C35E0D" w:rsidP="00C35E0D">
            <w:pPr>
              <w:tabs>
                <w:tab w:val="left" w:pos="720"/>
              </w:tabs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A7670">
              <w:rPr>
                <w:rFonts w:ascii="Times New Roman" w:hAnsi="Times New Roman" w:cs="Times New Roman"/>
                <w:color w:val="000000"/>
                <w:lang w:val="en-US"/>
              </w:rPr>
              <w:t>Core Java</w:t>
            </w:r>
          </w:p>
        </w:tc>
      </w:tr>
      <w:tr w:rsidR="00C35E0D" w14:paraId="5C80872C" w14:textId="77777777" w:rsidTr="00C35E0D">
        <w:tc>
          <w:tcPr>
            <w:tcW w:w="2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684F99F" w14:textId="0D38C937" w:rsidR="00C35E0D" w:rsidRPr="00DA7670" w:rsidRDefault="00C35E0D" w:rsidP="00C35E0D">
            <w:pPr>
              <w:tabs>
                <w:tab w:val="left" w:pos="720"/>
              </w:tabs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A7670">
              <w:rPr>
                <w:rFonts w:ascii="Times New Roman" w:hAnsi="Times New Roman" w:cs="Times New Roman"/>
                <w:color w:val="000000"/>
                <w:lang w:val="en-US"/>
              </w:rPr>
              <w:t xml:space="preserve">Web Technologies                                </w:t>
            </w:r>
          </w:p>
        </w:tc>
        <w:tc>
          <w:tcPr>
            <w:tcW w:w="65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6930C4" w14:textId="568C05F7" w:rsidR="00C35E0D" w:rsidRDefault="00C35E0D" w:rsidP="00C35E0D">
            <w:pPr>
              <w:tabs>
                <w:tab w:val="left" w:pos="720"/>
              </w:tabs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A7670">
              <w:rPr>
                <w:rFonts w:ascii="Times New Roman" w:hAnsi="Times New Roman" w:cs="Times New Roman"/>
                <w:color w:val="000000"/>
                <w:lang w:val="en-US"/>
              </w:rPr>
              <w:t>HTML and XML</w:t>
            </w:r>
          </w:p>
        </w:tc>
      </w:tr>
      <w:tr w:rsidR="00C35E0D" w14:paraId="03D03482" w14:textId="77777777" w:rsidTr="008B30AF">
        <w:tc>
          <w:tcPr>
            <w:tcW w:w="2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4457AE4" w14:textId="26942541" w:rsidR="00C35E0D" w:rsidRPr="00DA7670" w:rsidRDefault="00D44FA2" w:rsidP="00C35E0D">
            <w:pPr>
              <w:tabs>
                <w:tab w:val="left" w:pos="720"/>
              </w:tabs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Test Management, </w:t>
            </w:r>
            <w:r w:rsidR="002B322A">
              <w:rPr>
                <w:rFonts w:ascii="Times New Roman" w:hAnsi="Times New Roman" w:cs="Times New Roman"/>
                <w:color w:val="000000"/>
                <w:lang w:val="en-US"/>
              </w:rPr>
              <w:t>Configuration, Bug</w:t>
            </w:r>
            <w:r w:rsidR="00C35E0D">
              <w:rPr>
                <w:rFonts w:ascii="Times New Roman" w:hAnsi="Times New Roman" w:cs="Times New Roman"/>
                <w:color w:val="000000"/>
                <w:lang w:val="en-US"/>
              </w:rPr>
              <w:t xml:space="preserve"> Tracking </w:t>
            </w:r>
            <w:proofErr w:type="gramStart"/>
            <w:r w:rsidR="00C35E0D">
              <w:rPr>
                <w:rFonts w:ascii="Times New Roman" w:hAnsi="Times New Roman" w:cs="Times New Roman"/>
                <w:color w:val="000000"/>
                <w:lang w:val="en-US"/>
              </w:rPr>
              <w:t>Tool</w:t>
            </w:r>
            <w:proofErr w:type="gramEnd"/>
            <w:r w:rsidR="00C35E0D">
              <w:rPr>
                <w:rFonts w:ascii="Times New Roman" w:hAnsi="Times New Roman" w:cs="Times New Roman"/>
                <w:color w:val="000000"/>
                <w:lang w:val="en-US"/>
              </w:rPr>
              <w:t xml:space="preserve"> and Code Repository </w:t>
            </w:r>
          </w:p>
        </w:tc>
        <w:tc>
          <w:tcPr>
            <w:tcW w:w="65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88667A" w14:textId="64A7D2BC" w:rsidR="00C35E0D" w:rsidRDefault="00537D4F" w:rsidP="00C35E0D">
            <w:pPr>
              <w:pStyle w:val="TableContents"/>
              <w:tabs>
                <w:tab w:val="left" w:pos="720"/>
              </w:tabs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GitHub</w:t>
            </w:r>
            <w:r w:rsidR="00441560">
              <w:rPr>
                <w:rFonts w:ascii="Times New Roman" w:hAnsi="Times New Roman" w:cs="Times New Roman"/>
                <w:color w:val="000000"/>
                <w:lang w:val="en-US"/>
              </w:rPr>
              <w:t xml:space="preserve"> and </w:t>
            </w:r>
            <w:r w:rsidR="00B86EC9">
              <w:rPr>
                <w:rFonts w:ascii="Times New Roman" w:hAnsi="Times New Roman" w:cs="Times New Roman"/>
                <w:color w:val="000000"/>
                <w:lang w:val="en-US"/>
              </w:rPr>
              <w:t>Jira</w:t>
            </w:r>
          </w:p>
        </w:tc>
      </w:tr>
      <w:tr w:rsidR="00C35E0D" w14:paraId="6BF36029" w14:textId="77777777" w:rsidTr="008B30AF">
        <w:tc>
          <w:tcPr>
            <w:tcW w:w="2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57B1F10" w14:textId="77777777" w:rsidR="00C35E0D" w:rsidRPr="00DA7670" w:rsidRDefault="00C35E0D" w:rsidP="00DA7670">
            <w:pPr>
              <w:tabs>
                <w:tab w:val="left" w:pos="720"/>
              </w:tabs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Framework</w:t>
            </w:r>
          </w:p>
        </w:tc>
        <w:tc>
          <w:tcPr>
            <w:tcW w:w="65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639FB9" w14:textId="4E8311EA" w:rsidR="00C35E0D" w:rsidRDefault="00C35E0D" w:rsidP="00DA7670">
            <w:pPr>
              <w:pStyle w:val="TableContents"/>
              <w:tabs>
                <w:tab w:val="left" w:pos="720"/>
              </w:tabs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A7670">
              <w:rPr>
                <w:rFonts w:ascii="Times New Roman" w:hAnsi="Times New Roman" w:cs="Times New Roman"/>
                <w:color w:val="000000"/>
                <w:lang w:val="en-US"/>
              </w:rPr>
              <w:t>Hybrid</w:t>
            </w:r>
            <w:r w:rsidR="00DC6153" w:rsidRPr="00DA7670">
              <w:rPr>
                <w:rFonts w:ascii="Times New Roman" w:hAnsi="Times New Roman" w:cs="Times New Roman"/>
                <w:color w:val="000000"/>
                <w:lang w:val="en-US"/>
              </w:rPr>
              <w:t xml:space="preserve"> Automation</w:t>
            </w:r>
            <w:r w:rsidRPr="00DA7670">
              <w:rPr>
                <w:rFonts w:ascii="Times New Roman" w:hAnsi="Times New Roman" w:cs="Times New Roman"/>
                <w:color w:val="000000"/>
                <w:lang w:val="en-US"/>
              </w:rPr>
              <w:t xml:space="preserve"> Framework</w:t>
            </w:r>
          </w:p>
        </w:tc>
      </w:tr>
      <w:tr w:rsidR="00C35E0D" w14:paraId="464C7527" w14:textId="77777777" w:rsidTr="008B30AF">
        <w:tc>
          <w:tcPr>
            <w:tcW w:w="2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2BCEA92" w14:textId="77777777" w:rsidR="00C35E0D" w:rsidRPr="00DA7670" w:rsidRDefault="00C35E0D" w:rsidP="00C35E0D">
            <w:pPr>
              <w:tabs>
                <w:tab w:val="left" w:pos="720"/>
              </w:tabs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Database</w:t>
            </w:r>
          </w:p>
        </w:tc>
        <w:tc>
          <w:tcPr>
            <w:tcW w:w="65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47FCF9C" w14:textId="402F64D7" w:rsidR="00C35E0D" w:rsidRDefault="00C35E0D" w:rsidP="00C35E0D">
            <w:pPr>
              <w:tabs>
                <w:tab w:val="left" w:pos="720"/>
              </w:tabs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A7670">
              <w:rPr>
                <w:rFonts w:ascii="Times New Roman" w:hAnsi="Times New Roman" w:cs="Times New Roman"/>
                <w:color w:val="000000"/>
                <w:lang w:val="en-US"/>
              </w:rPr>
              <w:t>SQL Server 2008 and 2012</w:t>
            </w:r>
            <w:r w:rsidR="00685EED">
              <w:rPr>
                <w:rFonts w:ascii="Times New Roman" w:hAnsi="Times New Roman" w:cs="Times New Roman"/>
                <w:color w:val="000000"/>
                <w:lang w:val="en-US"/>
              </w:rPr>
              <w:t>, Oracle SQL Developer</w:t>
            </w:r>
          </w:p>
        </w:tc>
      </w:tr>
      <w:tr w:rsidR="00DC6153" w14:paraId="1824A3FD" w14:textId="77777777" w:rsidTr="008B30AF">
        <w:tc>
          <w:tcPr>
            <w:tcW w:w="2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80E8B70" w14:textId="37939A9E" w:rsidR="00DC6153" w:rsidRDefault="00DC6153" w:rsidP="00DC6153">
            <w:pPr>
              <w:tabs>
                <w:tab w:val="left" w:pos="720"/>
              </w:tabs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Platform</w:t>
            </w:r>
          </w:p>
        </w:tc>
        <w:tc>
          <w:tcPr>
            <w:tcW w:w="65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07ED3A" w14:textId="349F7125" w:rsidR="00DC6153" w:rsidRPr="00DA7670" w:rsidRDefault="00DC6153" w:rsidP="00DC6153">
            <w:pPr>
              <w:tabs>
                <w:tab w:val="left" w:pos="720"/>
              </w:tabs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A7670">
              <w:rPr>
                <w:rFonts w:ascii="Times New Roman" w:hAnsi="Times New Roman" w:cs="Times New Roman"/>
                <w:color w:val="000000"/>
                <w:lang w:val="en-US"/>
              </w:rPr>
              <w:t>Linux and Windows Family</w:t>
            </w:r>
          </w:p>
        </w:tc>
      </w:tr>
      <w:tr w:rsidR="00DC6153" w14:paraId="796B129D" w14:textId="77777777" w:rsidTr="008B30AF">
        <w:tc>
          <w:tcPr>
            <w:tcW w:w="2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749C75A" w14:textId="1A64A9D1" w:rsidR="00DC6153" w:rsidRDefault="00DC6153" w:rsidP="00DC6153">
            <w:pPr>
              <w:tabs>
                <w:tab w:val="left" w:pos="720"/>
              </w:tabs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A7670">
              <w:rPr>
                <w:rFonts w:ascii="Times New Roman" w:hAnsi="Times New Roman" w:cs="Times New Roman"/>
                <w:color w:val="000000"/>
                <w:lang w:val="en-US"/>
              </w:rPr>
              <w:t xml:space="preserve">Other skills                                         </w:t>
            </w:r>
          </w:p>
        </w:tc>
        <w:tc>
          <w:tcPr>
            <w:tcW w:w="65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71B64A" w14:textId="22D37F15" w:rsidR="00DC6153" w:rsidRPr="00DA7670" w:rsidRDefault="00DC6153" w:rsidP="00DC6153">
            <w:pPr>
              <w:tabs>
                <w:tab w:val="left" w:pos="720"/>
              </w:tabs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A7670">
              <w:rPr>
                <w:rFonts w:ascii="Times New Roman" w:hAnsi="Times New Roman" w:cs="Times New Roman"/>
                <w:color w:val="000000"/>
                <w:lang w:val="en-US"/>
              </w:rPr>
              <w:t>MS Word, Excel, Power Point &amp; Outlook</w:t>
            </w:r>
          </w:p>
        </w:tc>
      </w:tr>
    </w:tbl>
    <w:p w14:paraId="04753C86" w14:textId="77777777" w:rsidR="008B30AF" w:rsidRDefault="008B30AF" w:rsidP="008B30AF">
      <w:pPr>
        <w:rPr>
          <w:rFonts w:ascii="Times New Roman" w:hAnsi="Times New Roman" w:cs="Times New Roman"/>
          <w:color w:val="000000"/>
        </w:rPr>
      </w:pPr>
    </w:p>
    <w:p w14:paraId="209F9A27" w14:textId="6D224FC4" w:rsidR="008B30AF" w:rsidRPr="00C30ADC" w:rsidRDefault="008B30AF" w:rsidP="002A5B37">
      <w:pPr>
        <w:shd w:val="clear" w:color="auto" w:fill="E6E6E6"/>
        <w:rPr>
          <w:rFonts w:ascii="Times New Roman" w:hAnsi="Times New Roman" w:cs="Times New Roman"/>
          <w:b/>
          <w:u w:val="single"/>
        </w:rPr>
      </w:pPr>
      <w:r w:rsidRPr="00C30ADC">
        <w:rPr>
          <w:rFonts w:ascii="Times New Roman" w:hAnsi="Times New Roman" w:cs="Times New Roman"/>
          <w:b/>
          <w:u w:val="single"/>
        </w:rPr>
        <w:t>Project Details</w:t>
      </w:r>
      <w:r w:rsidR="004A5BAB">
        <w:rPr>
          <w:rFonts w:ascii="Times New Roman" w:hAnsi="Times New Roman" w:cs="Times New Roman"/>
          <w:b/>
          <w:u w:val="single"/>
        </w:rPr>
        <w:t>:</w:t>
      </w:r>
    </w:p>
    <w:p w14:paraId="25E989DC" w14:textId="77777777" w:rsidR="008B30AF" w:rsidRDefault="008B30AF" w:rsidP="008B30AF">
      <w:pPr>
        <w:rPr>
          <w:rFonts w:ascii="Times New Roman" w:hAnsi="Times New Roman" w:cs="Times New Roman"/>
          <w:color w:val="000000"/>
        </w:rPr>
      </w:pPr>
    </w:p>
    <w:p w14:paraId="3BAA6A64" w14:textId="77777777" w:rsidR="00507C89" w:rsidRPr="00956B1F" w:rsidRDefault="00507C89" w:rsidP="00507C8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# Project 1:</w:t>
      </w:r>
      <w:r>
        <w:rPr>
          <w:rFonts w:ascii="Times New Roman" w:hAnsi="Times New Roman" w:cs="Times New Roman"/>
          <w:color w:val="000000"/>
        </w:rPr>
        <w:t xml:space="preserve"> </w:t>
      </w:r>
    </w:p>
    <w:tbl>
      <w:tblPr>
        <w:tblStyle w:val="TableGrid"/>
        <w:tblW w:w="0" w:type="auto"/>
        <w:tblInd w:w="19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4"/>
        <w:gridCol w:w="4668"/>
      </w:tblGrid>
      <w:tr w:rsidR="00507C89" w:rsidRPr="00E034C5" w14:paraId="033EBFEF" w14:textId="77777777" w:rsidTr="002E5D0A">
        <w:tc>
          <w:tcPr>
            <w:tcW w:w="4484" w:type="dxa"/>
          </w:tcPr>
          <w:p w14:paraId="566A8B20" w14:textId="5B0329E2" w:rsidR="00F1770D" w:rsidRPr="00236A27" w:rsidRDefault="00507C89" w:rsidP="002E5D0A">
            <w:pPr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956B1F">
              <w:rPr>
                <w:rFonts w:ascii="Times New Roman" w:hAnsi="Times New Roman" w:cs="Times New Roman"/>
                <w:b/>
                <w:color w:val="000000"/>
                <w:lang w:val="en-US"/>
              </w:rPr>
              <w:t>Title</w:t>
            </w:r>
          </w:p>
        </w:tc>
        <w:tc>
          <w:tcPr>
            <w:tcW w:w="4668" w:type="dxa"/>
          </w:tcPr>
          <w:p w14:paraId="506839F8" w14:textId="3543DC05" w:rsidR="00507C89" w:rsidRPr="00956B1F" w:rsidRDefault="00236A27" w:rsidP="002E5D0A">
            <w:pPr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actiTIME</w:t>
            </w:r>
            <w:proofErr w:type="spellEnd"/>
          </w:p>
          <w:p w14:paraId="4984B5C9" w14:textId="075C7BFE" w:rsidR="00507C89" w:rsidRPr="00DA7670" w:rsidRDefault="00507C89" w:rsidP="002E5D0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507C89" w:rsidRPr="00E034C5" w14:paraId="73143452" w14:textId="77777777" w:rsidTr="002E5D0A">
        <w:tc>
          <w:tcPr>
            <w:tcW w:w="4484" w:type="dxa"/>
          </w:tcPr>
          <w:p w14:paraId="1955D41F" w14:textId="77777777" w:rsidR="00507C89" w:rsidRPr="00DA7670" w:rsidRDefault="00507C89" w:rsidP="002E5D0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A7670">
              <w:rPr>
                <w:rFonts w:ascii="Times New Roman" w:hAnsi="Times New Roman" w:cs="Times New Roman"/>
                <w:color w:val="000000"/>
                <w:lang w:val="en-US"/>
              </w:rPr>
              <w:t>Adapter Environment</w:t>
            </w:r>
          </w:p>
        </w:tc>
        <w:tc>
          <w:tcPr>
            <w:tcW w:w="4668" w:type="dxa"/>
          </w:tcPr>
          <w:p w14:paraId="0CB767C2" w14:textId="57A4BF23" w:rsidR="00507C89" w:rsidRPr="00DA7670" w:rsidRDefault="00FD45A7" w:rsidP="002E5D0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Java</w:t>
            </w:r>
            <w:r w:rsidR="00507C89" w:rsidRPr="00DA7670">
              <w:rPr>
                <w:rFonts w:ascii="Times New Roman" w:hAnsi="Times New Roman" w:cs="Times New Roman"/>
                <w:color w:val="000000"/>
                <w:lang w:val="en-US"/>
              </w:rPr>
              <w:t>, Struts, J-Query, SQL</w:t>
            </w:r>
            <w:r w:rsidR="00F82FC7">
              <w:rPr>
                <w:rFonts w:ascii="Times New Roman" w:hAnsi="Times New Roman" w:cs="Times New Roman"/>
                <w:color w:val="000000"/>
                <w:lang w:val="en-US"/>
              </w:rPr>
              <w:t xml:space="preserve"> Developer</w:t>
            </w:r>
          </w:p>
        </w:tc>
      </w:tr>
      <w:tr w:rsidR="00507C89" w:rsidRPr="00E034C5" w14:paraId="3959C95D" w14:textId="77777777" w:rsidTr="002E5D0A">
        <w:tc>
          <w:tcPr>
            <w:tcW w:w="4484" w:type="dxa"/>
          </w:tcPr>
          <w:p w14:paraId="69282C7E" w14:textId="77777777" w:rsidR="00507C89" w:rsidRPr="00DA7670" w:rsidRDefault="00507C89" w:rsidP="002E5D0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A7670">
              <w:rPr>
                <w:rFonts w:ascii="Times New Roman" w:hAnsi="Times New Roman" w:cs="Times New Roman"/>
                <w:color w:val="000000"/>
                <w:lang w:val="en-US"/>
              </w:rPr>
              <w:t>Team Size</w:t>
            </w:r>
          </w:p>
        </w:tc>
        <w:tc>
          <w:tcPr>
            <w:tcW w:w="4668" w:type="dxa"/>
          </w:tcPr>
          <w:p w14:paraId="453FBD9B" w14:textId="72943747" w:rsidR="00507C89" w:rsidRPr="00DA7670" w:rsidRDefault="005B7DBA" w:rsidP="002E5D0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</w:tr>
      <w:tr w:rsidR="00507C89" w:rsidRPr="00E034C5" w14:paraId="589CAE64" w14:textId="77777777" w:rsidTr="002E5D0A">
        <w:tc>
          <w:tcPr>
            <w:tcW w:w="4484" w:type="dxa"/>
          </w:tcPr>
          <w:p w14:paraId="448EB765" w14:textId="77777777" w:rsidR="00507C89" w:rsidRPr="00DA7670" w:rsidRDefault="00507C89" w:rsidP="002E5D0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A7670">
              <w:rPr>
                <w:rFonts w:ascii="Times New Roman" w:hAnsi="Times New Roman" w:cs="Times New Roman"/>
                <w:color w:val="000000"/>
                <w:lang w:val="en-US"/>
              </w:rPr>
              <w:t>Role</w:t>
            </w:r>
          </w:p>
        </w:tc>
        <w:tc>
          <w:tcPr>
            <w:tcW w:w="4668" w:type="dxa"/>
          </w:tcPr>
          <w:p w14:paraId="321E89E4" w14:textId="1AA6131A" w:rsidR="00507C89" w:rsidRPr="00DA7670" w:rsidRDefault="00236A27" w:rsidP="002E5D0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Test Engineer</w:t>
            </w:r>
          </w:p>
        </w:tc>
      </w:tr>
      <w:tr w:rsidR="00507C89" w:rsidRPr="00E034C5" w14:paraId="1A39BA23" w14:textId="77777777" w:rsidTr="002E5D0A">
        <w:tc>
          <w:tcPr>
            <w:tcW w:w="4484" w:type="dxa"/>
          </w:tcPr>
          <w:p w14:paraId="0DDB25DF" w14:textId="77777777" w:rsidR="00507C89" w:rsidRPr="00DA7670" w:rsidRDefault="00507C89" w:rsidP="002E5D0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A7670">
              <w:rPr>
                <w:rFonts w:ascii="Times New Roman" w:hAnsi="Times New Roman" w:cs="Times New Roman"/>
                <w:color w:val="000000"/>
                <w:lang w:val="en-US"/>
              </w:rPr>
              <w:t>Duration</w:t>
            </w:r>
          </w:p>
        </w:tc>
        <w:tc>
          <w:tcPr>
            <w:tcW w:w="4668" w:type="dxa"/>
          </w:tcPr>
          <w:p w14:paraId="2B4892F0" w14:textId="485F5564" w:rsidR="00507C89" w:rsidRPr="00DA7670" w:rsidRDefault="00236A27" w:rsidP="002E5D0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From date to till date</w:t>
            </w:r>
            <w:r w:rsidR="00507C89" w:rsidRPr="00DA7670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</w:p>
        </w:tc>
      </w:tr>
    </w:tbl>
    <w:p w14:paraId="33A685FD" w14:textId="77777777" w:rsidR="00507C89" w:rsidRDefault="00507C89" w:rsidP="00507C89">
      <w:pPr>
        <w:rPr>
          <w:rFonts w:ascii="Times New Roman" w:hAnsi="Times New Roman" w:cs="Times New Roman"/>
          <w:b/>
          <w:color w:val="000000"/>
          <w:u w:val="single"/>
        </w:rPr>
      </w:pPr>
    </w:p>
    <w:p w14:paraId="166F1A5F" w14:textId="77777777" w:rsidR="00507C89" w:rsidRDefault="00507C89" w:rsidP="00507C89">
      <w:pPr>
        <w:rPr>
          <w:rFonts w:ascii="Times New Roman" w:hAnsi="Times New Roman" w:cs="Times New Roman"/>
          <w:b/>
          <w:color w:val="000000"/>
          <w:u w:val="single"/>
        </w:rPr>
      </w:pPr>
    </w:p>
    <w:p w14:paraId="25FBE89B" w14:textId="77777777" w:rsidR="00D10361" w:rsidRDefault="00D10361" w:rsidP="00507C89">
      <w:pPr>
        <w:rPr>
          <w:rFonts w:ascii="Times New Roman" w:hAnsi="Times New Roman" w:cs="Times New Roman"/>
          <w:b/>
          <w:color w:val="000000"/>
          <w:u w:val="single"/>
        </w:rPr>
      </w:pPr>
    </w:p>
    <w:p w14:paraId="34D86AC4" w14:textId="77777777" w:rsidR="00D10361" w:rsidRDefault="00D10361" w:rsidP="00507C89">
      <w:pPr>
        <w:rPr>
          <w:rFonts w:ascii="Times New Roman" w:hAnsi="Times New Roman" w:cs="Times New Roman"/>
          <w:b/>
          <w:color w:val="000000"/>
          <w:u w:val="single"/>
        </w:rPr>
      </w:pPr>
    </w:p>
    <w:p w14:paraId="160B9D90" w14:textId="77777777" w:rsidR="00D10361" w:rsidRDefault="00D10361" w:rsidP="00507C89">
      <w:pPr>
        <w:rPr>
          <w:rFonts w:ascii="Times New Roman" w:hAnsi="Times New Roman" w:cs="Times New Roman"/>
          <w:b/>
          <w:color w:val="000000"/>
          <w:u w:val="single"/>
        </w:rPr>
      </w:pPr>
    </w:p>
    <w:p w14:paraId="1235E6CD" w14:textId="77777777" w:rsidR="00D10361" w:rsidRDefault="00D10361" w:rsidP="00507C89">
      <w:pPr>
        <w:rPr>
          <w:rFonts w:ascii="Times New Roman" w:hAnsi="Times New Roman" w:cs="Times New Roman"/>
          <w:b/>
          <w:color w:val="000000"/>
          <w:u w:val="single"/>
        </w:rPr>
      </w:pPr>
    </w:p>
    <w:p w14:paraId="1BAB3FF4" w14:textId="77777777" w:rsidR="00D10361" w:rsidRDefault="00D10361" w:rsidP="00507C89">
      <w:pPr>
        <w:rPr>
          <w:rFonts w:ascii="Times New Roman" w:hAnsi="Times New Roman" w:cs="Times New Roman"/>
          <w:b/>
          <w:color w:val="000000"/>
          <w:u w:val="single"/>
        </w:rPr>
      </w:pPr>
    </w:p>
    <w:p w14:paraId="3F5371B9" w14:textId="38E3F142" w:rsidR="00507C89" w:rsidRDefault="00507C89" w:rsidP="00507C89">
      <w:pPr>
        <w:rPr>
          <w:rFonts w:ascii="Times New Roman" w:hAnsi="Times New Roman" w:cs="Times New Roman"/>
          <w:b/>
          <w:color w:val="000000"/>
        </w:rPr>
      </w:pPr>
      <w:r w:rsidRPr="00341C0A">
        <w:rPr>
          <w:rFonts w:ascii="Times New Roman" w:hAnsi="Times New Roman" w:cs="Times New Roman"/>
          <w:b/>
          <w:color w:val="000000"/>
          <w:u w:val="single"/>
        </w:rPr>
        <w:t>Description</w:t>
      </w:r>
      <w:r>
        <w:rPr>
          <w:rFonts w:ascii="Times New Roman" w:hAnsi="Times New Roman" w:cs="Times New Roman"/>
          <w:b/>
          <w:color w:val="000000"/>
        </w:rPr>
        <w:t>:</w:t>
      </w:r>
    </w:p>
    <w:p w14:paraId="7F3E9D6C" w14:textId="77777777" w:rsidR="00507C89" w:rsidRDefault="00507C89" w:rsidP="00507C89">
      <w:pPr>
        <w:rPr>
          <w:rFonts w:ascii="Times New Roman" w:hAnsi="Times New Roman" w:cs="Times New Roman"/>
          <w:b/>
          <w:color w:val="000000"/>
        </w:rPr>
      </w:pPr>
    </w:p>
    <w:p w14:paraId="39776122" w14:textId="71C344AD" w:rsidR="00236A27" w:rsidRPr="00A85F01" w:rsidRDefault="00236A27" w:rsidP="00236A27">
      <w:pPr>
        <w:shd w:val="clear" w:color="auto" w:fill="FFFFFF"/>
        <w:jc w:val="center"/>
        <w:outlineLvl w:val="0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236A27">
        <w:rPr>
          <w:rFonts w:ascii="Times New Roman" w:hAnsi="Times New Roman" w:cs="Times New Roman"/>
          <w:color w:val="000000"/>
          <w:lang w:val="en-US"/>
        </w:rPr>
        <w:t>actiTIME</w:t>
      </w:r>
      <w:proofErr w:type="spellEnd"/>
      <w:r w:rsidRPr="00236A27">
        <w:rPr>
          <w:rFonts w:ascii="Times New Roman" w:hAnsi="Times New Roman" w:cs="Times New Roman"/>
          <w:color w:val="000000"/>
          <w:lang w:val="en-US"/>
        </w:rPr>
        <w:t xml:space="preserve"> is a solution and </w:t>
      </w:r>
      <w:r w:rsidRPr="00A85F01">
        <w:rPr>
          <w:rFonts w:ascii="Times New Roman" w:hAnsi="Times New Roman" w:cs="Times New Roman"/>
          <w:color w:val="000000"/>
          <w:lang w:val="en-US"/>
        </w:rPr>
        <w:t>Time Tracker for Data-Driven Business</w:t>
      </w:r>
    </w:p>
    <w:p w14:paraId="33D61A5D" w14:textId="77777777" w:rsidR="00236A27" w:rsidRPr="00236A27" w:rsidRDefault="00236A27" w:rsidP="00236A27">
      <w:pPr>
        <w:rPr>
          <w:rFonts w:ascii="Times New Roman" w:hAnsi="Times New Roman" w:cs="Times New Roman"/>
          <w:color w:val="000000"/>
          <w:lang w:val="en-US"/>
        </w:rPr>
      </w:pPr>
      <w:r w:rsidRPr="00236A27">
        <w:rPr>
          <w:rFonts w:ascii="Times New Roman" w:hAnsi="Times New Roman" w:cs="Times New Roman"/>
          <w:color w:val="000000"/>
          <w:lang w:val="en-US"/>
        </w:rPr>
        <w:t xml:space="preserve"> that provides a convenient way to manage project scope, assign tasks, track </w:t>
      </w:r>
      <w:proofErr w:type="gramStart"/>
      <w:r w:rsidRPr="00236A27">
        <w:rPr>
          <w:rFonts w:ascii="Times New Roman" w:hAnsi="Times New Roman" w:cs="Times New Roman"/>
          <w:color w:val="000000"/>
          <w:lang w:val="en-US"/>
        </w:rPr>
        <w:t>time</w:t>
      </w:r>
      <w:proofErr w:type="gramEnd"/>
      <w:r w:rsidRPr="00236A27">
        <w:rPr>
          <w:rFonts w:ascii="Times New Roman" w:hAnsi="Times New Roman" w:cs="Times New Roman"/>
          <w:color w:val="000000"/>
          <w:lang w:val="en-US"/>
        </w:rPr>
        <w:t xml:space="preserve"> and analyze your business performance based on the collected data. </w:t>
      </w:r>
      <w:proofErr w:type="spellStart"/>
      <w:r w:rsidRPr="00236A27">
        <w:rPr>
          <w:rFonts w:ascii="Times New Roman" w:hAnsi="Times New Roman" w:cs="Times New Roman"/>
          <w:color w:val="000000"/>
          <w:lang w:val="en-US"/>
        </w:rPr>
        <w:t>actiTIME</w:t>
      </w:r>
      <w:proofErr w:type="spellEnd"/>
      <w:r w:rsidRPr="00236A27">
        <w:rPr>
          <w:rFonts w:ascii="Times New Roman" w:hAnsi="Times New Roman" w:cs="Times New Roman"/>
          <w:color w:val="000000"/>
          <w:lang w:val="en-US"/>
        </w:rPr>
        <w:t xml:space="preserve"> helps thousands of companies – from startups, </w:t>
      </w:r>
      <w:proofErr w:type="gramStart"/>
      <w:r w:rsidRPr="00236A27">
        <w:rPr>
          <w:rFonts w:ascii="Times New Roman" w:hAnsi="Times New Roman" w:cs="Times New Roman"/>
          <w:color w:val="000000"/>
          <w:lang w:val="en-US"/>
        </w:rPr>
        <w:t>non-profits</w:t>
      </w:r>
      <w:proofErr w:type="gramEnd"/>
      <w:r w:rsidRPr="00236A27">
        <w:rPr>
          <w:rFonts w:ascii="Times New Roman" w:hAnsi="Times New Roman" w:cs="Times New Roman"/>
          <w:color w:val="000000"/>
          <w:lang w:val="en-US"/>
        </w:rPr>
        <w:t xml:space="preserve"> and family businesses to Fortune 500 organizations – in their daily operations.</w:t>
      </w:r>
    </w:p>
    <w:p w14:paraId="01B338AD" w14:textId="77777777" w:rsidR="00236A27" w:rsidRPr="00236A27" w:rsidRDefault="00236A27" w:rsidP="00236A27">
      <w:pPr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236A27">
        <w:rPr>
          <w:rFonts w:ascii="Times New Roman" w:hAnsi="Times New Roman" w:cs="Times New Roman"/>
          <w:color w:val="000000"/>
          <w:lang w:val="en-US"/>
        </w:rPr>
        <w:t>actiTIME</w:t>
      </w:r>
      <w:proofErr w:type="spellEnd"/>
      <w:r w:rsidRPr="00236A27">
        <w:rPr>
          <w:rFonts w:ascii="Times New Roman" w:hAnsi="Times New Roman" w:cs="Times New Roman"/>
          <w:color w:val="000000"/>
          <w:lang w:val="en-US"/>
        </w:rPr>
        <w:t xml:space="preserve"> will help you report billable time to customers and track non-productive hours.</w:t>
      </w:r>
    </w:p>
    <w:p w14:paraId="5391E8D0" w14:textId="77777777" w:rsidR="00236A27" w:rsidRPr="00236A27" w:rsidRDefault="00236A27" w:rsidP="00236A27">
      <w:pPr>
        <w:rPr>
          <w:rFonts w:ascii="Times New Roman" w:hAnsi="Times New Roman" w:cs="Times New Roman"/>
          <w:color w:val="000000"/>
          <w:lang w:val="en-US"/>
        </w:rPr>
      </w:pPr>
      <w:r w:rsidRPr="00236A27">
        <w:rPr>
          <w:rFonts w:ascii="Times New Roman" w:hAnsi="Times New Roman" w:cs="Times New Roman"/>
          <w:color w:val="000000"/>
          <w:lang w:val="en-US"/>
        </w:rPr>
        <w:t xml:space="preserve">Companies with field and remote workers use </w:t>
      </w:r>
      <w:proofErr w:type="spellStart"/>
      <w:r w:rsidRPr="00236A27">
        <w:rPr>
          <w:rFonts w:ascii="Times New Roman" w:hAnsi="Times New Roman" w:cs="Times New Roman"/>
          <w:color w:val="000000"/>
          <w:lang w:val="en-US"/>
        </w:rPr>
        <w:t>actiTIME</w:t>
      </w:r>
      <w:proofErr w:type="spellEnd"/>
      <w:r w:rsidRPr="00236A27">
        <w:rPr>
          <w:rFonts w:ascii="Times New Roman" w:hAnsi="Times New Roman" w:cs="Times New Roman"/>
          <w:color w:val="000000"/>
          <w:lang w:val="en-US"/>
        </w:rPr>
        <w:t xml:space="preserve"> to manage teams and establish transparent processes.</w:t>
      </w:r>
    </w:p>
    <w:p w14:paraId="0B7C9833" w14:textId="420CFEF2" w:rsidR="00507C89" w:rsidRDefault="00236A27" w:rsidP="00236A27">
      <w:pPr>
        <w:rPr>
          <w:rFonts w:ascii="Times New Roman" w:hAnsi="Times New Roman" w:cs="Times New Roman"/>
          <w:color w:val="000000"/>
          <w:lang w:val="en-US"/>
        </w:rPr>
      </w:pPr>
      <w:r w:rsidRPr="00236A27">
        <w:rPr>
          <w:rFonts w:ascii="Times New Roman" w:hAnsi="Times New Roman" w:cs="Times New Roman"/>
          <w:color w:val="000000"/>
          <w:lang w:val="en-US"/>
        </w:rPr>
        <w:t>Organizations looking to improve staff productivity get detailed data on how their teams are performing.</w:t>
      </w:r>
    </w:p>
    <w:p w14:paraId="079D5539" w14:textId="77777777" w:rsidR="007F23F9" w:rsidRPr="00236A27" w:rsidRDefault="007F23F9" w:rsidP="00236A27">
      <w:pPr>
        <w:rPr>
          <w:rFonts w:ascii="Times New Roman" w:hAnsi="Times New Roman" w:cs="Times New Roman"/>
          <w:color w:val="000000"/>
          <w:lang w:val="en-US"/>
        </w:rPr>
      </w:pPr>
    </w:p>
    <w:p w14:paraId="45E7A49C" w14:textId="77777777" w:rsidR="00507C89" w:rsidRDefault="00507C89" w:rsidP="00507C89">
      <w:pPr>
        <w:pStyle w:val="NoSpacing"/>
        <w:rPr>
          <w:rFonts w:ascii="Times New Roman" w:hAnsi="Times New Roman"/>
          <w:color w:val="000000"/>
        </w:rPr>
      </w:pPr>
      <w:r w:rsidRPr="00341C0A">
        <w:rPr>
          <w:rFonts w:ascii="Times New Roman" w:hAnsi="Times New Roman"/>
          <w:b/>
          <w:bCs/>
          <w:color w:val="000000"/>
          <w:u w:val="single"/>
        </w:rPr>
        <w:t>Roles and Responsibilities</w:t>
      </w:r>
      <w:r>
        <w:rPr>
          <w:rFonts w:ascii="Times New Roman" w:hAnsi="Times New Roman"/>
          <w:b/>
          <w:bCs/>
          <w:color w:val="000000"/>
        </w:rPr>
        <w:t>:</w:t>
      </w:r>
    </w:p>
    <w:p w14:paraId="62A2C478" w14:textId="77777777" w:rsidR="00507C89" w:rsidRDefault="00507C89" w:rsidP="00507C89">
      <w:pPr>
        <w:rPr>
          <w:rFonts w:ascii="Times New Roman" w:hAnsi="Times New Roman" w:cs="Times New Roman"/>
          <w:color w:val="000000"/>
        </w:rPr>
      </w:pPr>
    </w:p>
    <w:p w14:paraId="19581A98" w14:textId="7E7741E0" w:rsidR="00507C89" w:rsidRPr="00DA7670" w:rsidRDefault="00EC7D25" w:rsidP="00507C89">
      <w:pPr>
        <w:pStyle w:val="Header"/>
        <w:numPr>
          <w:ilvl w:val="0"/>
          <w:numId w:val="5"/>
        </w:numPr>
        <w:tabs>
          <w:tab w:val="left" w:pos="851"/>
        </w:tabs>
        <w:spacing w:line="276" w:lineRule="auto"/>
        <w:rPr>
          <w:rFonts w:ascii="Times New Roman" w:hAnsi="Times New Roman" w:cs="Times New Roman"/>
          <w:color w:val="000000"/>
          <w:lang w:val="en-US"/>
        </w:rPr>
      </w:pPr>
      <w:r w:rsidRPr="00DA7670">
        <w:rPr>
          <w:rFonts w:ascii="Times New Roman" w:hAnsi="Times New Roman" w:cs="Times New Roman"/>
          <w:color w:val="000000"/>
          <w:lang w:val="en-US"/>
        </w:rPr>
        <w:t>Analyzed</w:t>
      </w:r>
      <w:r w:rsidR="00507C89" w:rsidRPr="00DA7670">
        <w:rPr>
          <w:rFonts w:ascii="Times New Roman" w:hAnsi="Times New Roman" w:cs="Times New Roman"/>
          <w:color w:val="000000"/>
          <w:lang w:val="en-US"/>
        </w:rPr>
        <w:t xml:space="preserve"> and understood the Business Requirement Specifications.</w:t>
      </w:r>
    </w:p>
    <w:p w14:paraId="6400FB61" w14:textId="77778CD1" w:rsidR="00507C89" w:rsidRPr="00DA7670" w:rsidRDefault="00B86EC9" w:rsidP="00507C89">
      <w:pPr>
        <w:widowControl/>
        <w:numPr>
          <w:ilvl w:val="0"/>
          <w:numId w:val="5"/>
        </w:numPr>
        <w:suppressAutoHyphens w:val="0"/>
        <w:spacing w:before="20"/>
        <w:ind w:right="-187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Test scenario</w:t>
      </w:r>
      <w:r w:rsidR="00D86164">
        <w:rPr>
          <w:rFonts w:ascii="Times New Roman" w:hAnsi="Times New Roman" w:cs="Times New Roman"/>
          <w:color w:val="000000"/>
          <w:lang w:val="en-US"/>
        </w:rPr>
        <w:t>s</w:t>
      </w:r>
      <w:r>
        <w:rPr>
          <w:rFonts w:ascii="Times New Roman" w:hAnsi="Times New Roman" w:cs="Times New Roman"/>
          <w:color w:val="000000"/>
          <w:lang w:val="en-US"/>
        </w:rPr>
        <w:t xml:space="preserve"> and test case creation</w:t>
      </w:r>
      <w:r w:rsidR="00507C89" w:rsidRPr="00DA7670">
        <w:rPr>
          <w:rFonts w:ascii="Times New Roman" w:hAnsi="Times New Roman" w:cs="Times New Roman"/>
          <w:color w:val="000000"/>
          <w:lang w:val="en-US"/>
        </w:rPr>
        <w:t>.</w:t>
      </w:r>
    </w:p>
    <w:p w14:paraId="14B8A0FE" w14:textId="24637DE5" w:rsidR="00507C89" w:rsidRPr="00DA7670" w:rsidRDefault="00B86EC9" w:rsidP="00507C89">
      <w:pPr>
        <w:widowControl/>
        <w:numPr>
          <w:ilvl w:val="0"/>
          <w:numId w:val="5"/>
        </w:numPr>
        <w:suppressAutoHyphens w:val="0"/>
        <w:spacing w:before="20"/>
        <w:ind w:right="-187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Executing the manual test cases and </w:t>
      </w:r>
      <w:r w:rsidR="00C6272C">
        <w:rPr>
          <w:rFonts w:ascii="Times New Roman" w:hAnsi="Times New Roman" w:cs="Times New Roman"/>
          <w:color w:val="000000"/>
          <w:lang w:val="en-US"/>
        </w:rPr>
        <w:t>defect tracking</w:t>
      </w:r>
      <w:r w:rsidR="00480ACF">
        <w:rPr>
          <w:rFonts w:ascii="Times New Roman" w:hAnsi="Times New Roman" w:cs="Times New Roman"/>
          <w:color w:val="000000"/>
          <w:lang w:val="en-US"/>
        </w:rPr>
        <w:t>.</w:t>
      </w:r>
    </w:p>
    <w:p w14:paraId="3C0C3395" w14:textId="47840A22" w:rsidR="00480ACF" w:rsidRPr="00DA7670" w:rsidRDefault="00480ACF" w:rsidP="00507C89">
      <w:pPr>
        <w:widowControl/>
        <w:numPr>
          <w:ilvl w:val="0"/>
          <w:numId w:val="5"/>
        </w:numPr>
        <w:suppressAutoHyphens w:val="0"/>
        <w:spacing w:before="20"/>
        <w:ind w:right="-187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Test case review.</w:t>
      </w:r>
    </w:p>
    <w:p w14:paraId="56B60E57" w14:textId="141B1E8C" w:rsidR="00507C89" w:rsidRPr="00DA7670" w:rsidRDefault="00B63566" w:rsidP="00507C89">
      <w:pPr>
        <w:widowControl/>
        <w:numPr>
          <w:ilvl w:val="0"/>
          <w:numId w:val="5"/>
        </w:numPr>
        <w:suppressAutoHyphens w:val="0"/>
        <w:spacing w:before="20"/>
        <w:ind w:right="-187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D</w:t>
      </w:r>
      <w:r w:rsidR="00507C89" w:rsidRPr="00DA7670">
        <w:rPr>
          <w:rFonts w:ascii="Times New Roman" w:hAnsi="Times New Roman" w:cs="Times New Roman"/>
          <w:color w:val="000000"/>
          <w:lang w:val="en-US"/>
        </w:rPr>
        <w:t>efect</w:t>
      </w:r>
      <w:r>
        <w:rPr>
          <w:rFonts w:ascii="Times New Roman" w:hAnsi="Times New Roman" w:cs="Times New Roman"/>
          <w:color w:val="000000"/>
          <w:lang w:val="en-US"/>
        </w:rPr>
        <w:t xml:space="preserve"> Management</w:t>
      </w:r>
      <w:r w:rsidR="00507C89" w:rsidRPr="00DA7670">
        <w:rPr>
          <w:rFonts w:ascii="Times New Roman" w:hAnsi="Times New Roman" w:cs="Times New Roman"/>
          <w:color w:val="000000"/>
          <w:lang w:val="en-US"/>
        </w:rPr>
        <w:t>.</w:t>
      </w:r>
    </w:p>
    <w:p w14:paraId="0E815492" w14:textId="1F4A971D" w:rsidR="00507C89" w:rsidRPr="00507C89" w:rsidRDefault="00507C89" w:rsidP="007C65D9">
      <w:pPr>
        <w:widowControl/>
        <w:numPr>
          <w:ilvl w:val="0"/>
          <w:numId w:val="5"/>
        </w:numPr>
        <w:suppressAutoHyphens w:val="0"/>
        <w:spacing w:before="20"/>
        <w:ind w:right="-187"/>
        <w:jc w:val="both"/>
        <w:rPr>
          <w:rFonts w:ascii="Times New Roman" w:hAnsi="Times New Roman" w:cs="Times New Roman"/>
          <w:color w:val="000000"/>
          <w:lang w:val="en-US"/>
        </w:rPr>
      </w:pPr>
      <w:r w:rsidRPr="00DA7670">
        <w:rPr>
          <w:rFonts w:ascii="Times New Roman" w:hAnsi="Times New Roman" w:cs="Times New Roman"/>
          <w:color w:val="000000"/>
          <w:lang w:val="en-US"/>
        </w:rPr>
        <w:t>Client support.</w:t>
      </w:r>
    </w:p>
    <w:p w14:paraId="74078B8F" w14:textId="700256D4" w:rsidR="00955150" w:rsidRPr="00DA7670" w:rsidRDefault="00955150" w:rsidP="007F23F9">
      <w:pPr>
        <w:rPr>
          <w:rFonts w:ascii="Times New Roman" w:hAnsi="Times New Roman" w:cs="Times New Roman"/>
          <w:color w:val="000000"/>
          <w:lang w:val="en-US"/>
        </w:rPr>
      </w:pPr>
    </w:p>
    <w:p w14:paraId="091181FB" w14:textId="77777777" w:rsidR="008B30AF" w:rsidRDefault="008B30AF" w:rsidP="008B30A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FB41DC5" w14:textId="77777777" w:rsidR="008B30AF" w:rsidRPr="00C30ADC" w:rsidRDefault="008B30AF" w:rsidP="002A5B37">
      <w:pPr>
        <w:shd w:val="clear" w:color="auto" w:fill="E6E6E6"/>
        <w:rPr>
          <w:rFonts w:ascii="Times New Roman" w:hAnsi="Times New Roman" w:cs="Times New Roman"/>
          <w:b/>
          <w:u w:val="single"/>
        </w:rPr>
      </w:pPr>
      <w:r w:rsidRPr="00C30ADC">
        <w:rPr>
          <w:rFonts w:ascii="Times New Roman" w:hAnsi="Times New Roman" w:cs="Times New Roman"/>
          <w:b/>
          <w:u w:val="single"/>
        </w:rPr>
        <w:t>Personal Details:</w:t>
      </w:r>
    </w:p>
    <w:p w14:paraId="5AC24A7B" w14:textId="77777777" w:rsidR="00341C0A" w:rsidRDefault="00341C0A" w:rsidP="008B30AF">
      <w:pPr>
        <w:rPr>
          <w:rFonts w:ascii="Times New Roman" w:hAnsi="Times New Roman" w:cs="Times New Roman"/>
          <w:color w:val="000000"/>
        </w:rPr>
      </w:pPr>
    </w:p>
    <w:p w14:paraId="3BE7197C" w14:textId="01C591E7" w:rsidR="008B30AF" w:rsidRDefault="008B30AF" w:rsidP="008B30AF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Present Address</w:t>
      </w:r>
      <w:r>
        <w:rPr>
          <w:rFonts w:ascii="Times New Roman" w:hAnsi="Times New Roman" w:cs="Times New Roman"/>
          <w:color w:val="000000"/>
        </w:rPr>
        <w:tab/>
      </w:r>
      <w:r w:rsidR="00EE27FF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EE27FF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:</w:t>
      </w:r>
      <w:proofErr w:type="gramEnd"/>
      <w:r>
        <w:rPr>
          <w:rFonts w:ascii="Times New Roman" w:hAnsi="Times New Roman" w:cs="Times New Roman"/>
          <w:color w:val="000000"/>
        </w:rPr>
        <w:t xml:space="preserve">   </w:t>
      </w:r>
      <w:r w:rsidR="003F5F8E">
        <w:rPr>
          <w:rFonts w:ascii="Times New Roman" w:hAnsi="Times New Roman" w:cs="Times New Roman"/>
          <w:color w:val="000000"/>
        </w:rPr>
        <w:t>Your present address</w:t>
      </w:r>
    </w:p>
    <w:p w14:paraId="2BC97AE5" w14:textId="500EA505" w:rsidR="008B30AF" w:rsidRDefault="008B30AF" w:rsidP="008B30AF">
      <w:pPr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Date of Birth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EE27FF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EE27FF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:</w:t>
      </w:r>
      <w:proofErr w:type="gramEnd"/>
      <w:r>
        <w:rPr>
          <w:rFonts w:ascii="Times New Roman" w:hAnsi="Times New Roman" w:cs="Times New Roman"/>
          <w:color w:val="000000"/>
        </w:rPr>
        <w:t xml:space="preserve">   </w:t>
      </w:r>
      <w:r w:rsidR="003F5F8E">
        <w:rPr>
          <w:rFonts w:ascii="Times New Roman" w:hAnsi="Times New Roman" w:cs="Times New Roman"/>
          <w:color w:val="000000"/>
        </w:rPr>
        <w:t>Your DOB</w:t>
      </w:r>
    </w:p>
    <w:p w14:paraId="6B7C7CA7" w14:textId="1FBD8562" w:rsidR="008B30AF" w:rsidRDefault="008B30AF" w:rsidP="008B30AF">
      <w:pPr>
        <w:numPr>
          <w:ilvl w:val="6"/>
          <w:numId w:val="7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Languages Known</w:t>
      </w:r>
      <w:r>
        <w:rPr>
          <w:rFonts w:ascii="Times New Roman" w:hAnsi="Times New Roman" w:cs="Times New Roman"/>
          <w:bCs/>
          <w:color w:val="000000"/>
        </w:rPr>
        <w:tab/>
      </w:r>
      <w:r w:rsidR="00EE27FF">
        <w:rPr>
          <w:rFonts w:ascii="Times New Roman" w:hAnsi="Times New Roman" w:cs="Times New Roman"/>
          <w:bCs/>
          <w:color w:val="000000"/>
        </w:rPr>
        <w:t xml:space="preserve"> </w:t>
      </w:r>
      <w:proofErr w:type="gramStart"/>
      <w:r w:rsidR="00EE27FF">
        <w:rPr>
          <w:rFonts w:ascii="Times New Roman" w:hAnsi="Times New Roman" w:cs="Times New Roman"/>
          <w:bCs/>
          <w:color w:val="000000"/>
        </w:rPr>
        <w:t xml:space="preserve">  </w:t>
      </w:r>
      <w:r>
        <w:rPr>
          <w:rFonts w:ascii="Times New Roman" w:hAnsi="Times New Roman" w:cs="Times New Roman"/>
          <w:bCs/>
          <w:color w:val="000000"/>
        </w:rPr>
        <w:t>:</w:t>
      </w:r>
      <w:proofErr w:type="gramEnd"/>
      <w:r>
        <w:rPr>
          <w:rFonts w:ascii="Times New Roman" w:hAnsi="Times New Roman" w:cs="Times New Roman"/>
          <w:bCs/>
          <w:color w:val="000000"/>
        </w:rPr>
        <w:t xml:space="preserve">   </w:t>
      </w:r>
      <w:r w:rsidR="003F5F8E">
        <w:rPr>
          <w:rFonts w:ascii="Times New Roman" w:hAnsi="Times New Roman" w:cs="Times New Roman"/>
          <w:bCs/>
          <w:color w:val="000000"/>
        </w:rPr>
        <w:t>Languages</w:t>
      </w:r>
    </w:p>
    <w:p w14:paraId="21C70E3A" w14:textId="77777777" w:rsidR="008B30AF" w:rsidRDefault="008B30AF" w:rsidP="008B30AF">
      <w:pPr>
        <w:rPr>
          <w:rFonts w:ascii="Times New Roman" w:hAnsi="Times New Roman" w:cs="Times New Roman"/>
          <w:color w:val="000000"/>
        </w:rPr>
      </w:pPr>
    </w:p>
    <w:p w14:paraId="6C798EC6" w14:textId="77777777" w:rsidR="008B30AF" w:rsidRDefault="008B30AF" w:rsidP="008B30AF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Declaration</w:t>
      </w:r>
    </w:p>
    <w:p w14:paraId="2966CF47" w14:textId="5D79585C" w:rsidR="008B30AF" w:rsidRDefault="008B30AF" w:rsidP="008B30AF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confirm that the information provided by me is true to the best of my knowledge and belief.</w:t>
      </w:r>
    </w:p>
    <w:p w14:paraId="682A9714" w14:textId="2509CC4A" w:rsidR="008B30AF" w:rsidRDefault="008B30AF" w:rsidP="008B30AF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lang w:val="fr-FR"/>
        </w:rPr>
        <w:t>Place : Bengaluru</w:t>
      </w:r>
      <w:r>
        <w:rPr>
          <w:rFonts w:ascii="Times New Roman" w:hAnsi="Times New Roman" w:cs="Times New Roman"/>
          <w:b/>
          <w:color w:val="000000"/>
          <w:lang w:val="fr-FR"/>
        </w:rPr>
        <w:tab/>
      </w:r>
      <w:r>
        <w:rPr>
          <w:rFonts w:ascii="Times New Roman" w:hAnsi="Times New Roman" w:cs="Times New Roman"/>
          <w:b/>
          <w:color w:val="000000"/>
          <w:lang w:val="fr-FR"/>
        </w:rPr>
        <w:tab/>
      </w:r>
      <w:r>
        <w:rPr>
          <w:rFonts w:ascii="Times New Roman" w:hAnsi="Times New Roman" w:cs="Times New Roman"/>
          <w:b/>
          <w:color w:val="000000"/>
          <w:lang w:val="fr-FR"/>
        </w:rPr>
        <w:tab/>
      </w:r>
      <w:r>
        <w:rPr>
          <w:rFonts w:ascii="Times New Roman" w:hAnsi="Times New Roman" w:cs="Times New Roman"/>
          <w:b/>
          <w:color w:val="000000"/>
          <w:lang w:val="fr-FR"/>
        </w:rPr>
        <w:tab/>
      </w:r>
      <w:r>
        <w:rPr>
          <w:rFonts w:ascii="Times New Roman" w:hAnsi="Times New Roman" w:cs="Times New Roman"/>
          <w:b/>
          <w:color w:val="000000"/>
          <w:lang w:val="fr-FR"/>
        </w:rPr>
        <w:tab/>
      </w:r>
      <w:r>
        <w:rPr>
          <w:rFonts w:ascii="Times New Roman" w:hAnsi="Times New Roman" w:cs="Times New Roman"/>
          <w:b/>
          <w:color w:val="000000"/>
          <w:lang w:val="fr-FR"/>
        </w:rPr>
        <w:tab/>
      </w:r>
      <w:r>
        <w:rPr>
          <w:rFonts w:ascii="Times New Roman" w:hAnsi="Times New Roman" w:cs="Times New Roman"/>
          <w:b/>
          <w:color w:val="000000"/>
          <w:lang w:val="fr-FR"/>
        </w:rPr>
        <w:tab/>
      </w:r>
      <w:r>
        <w:rPr>
          <w:rFonts w:ascii="Times New Roman" w:hAnsi="Times New Roman" w:cs="Times New Roman"/>
          <w:b/>
          <w:color w:val="000000"/>
          <w:lang w:val="fr-FR"/>
        </w:rPr>
        <w:tab/>
        <w:t>(</w:t>
      </w:r>
      <w:r w:rsidR="003F5F8E">
        <w:rPr>
          <w:rFonts w:ascii="Times New Roman" w:hAnsi="Times New Roman" w:cs="Times New Roman"/>
          <w:b/>
          <w:color w:val="000000"/>
        </w:rPr>
        <w:t>Your name</w:t>
      </w:r>
      <w:r>
        <w:rPr>
          <w:rFonts w:ascii="Times New Roman" w:hAnsi="Times New Roman" w:cs="Times New Roman"/>
          <w:b/>
          <w:color w:val="000000"/>
        </w:rPr>
        <w:t>)</w:t>
      </w:r>
    </w:p>
    <w:p w14:paraId="44F2D4A0" w14:textId="77777777" w:rsidR="00004516" w:rsidRDefault="00004516"/>
    <w:sectPr w:rsidR="00004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587EB" w14:textId="77777777" w:rsidR="002B2050" w:rsidRDefault="002B2050" w:rsidP="008B30AF">
      <w:r>
        <w:separator/>
      </w:r>
    </w:p>
  </w:endnote>
  <w:endnote w:type="continuationSeparator" w:id="0">
    <w:p w14:paraId="1653FD7F" w14:textId="77777777" w:rsidR="002B2050" w:rsidRDefault="002B2050" w:rsidP="008B3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00"/>
    <w:family w:val="auto"/>
    <w:pitch w:val="variable"/>
    <w:sig w:usb0="00000003" w:usb1="1809ECEA" w:usb2="00000010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WenQuanYi Micro Hei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88C6A" w14:textId="77777777" w:rsidR="002B2050" w:rsidRDefault="002B2050" w:rsidP="008B30AF">
      <w:r>
        <w:separator/>
      </w:r>
    </w:p>
  </w:footnote>
  <w:footnote w:type="continuationSeparator" w:id="0">
    <w:p w14:paraId="5CF004D8" w14:textId="77777777" w:rsidR="002B2050" w:rsidRDefault="002B2050" w:rsidP="008B3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7" w15:restartNumberingAfterBreak="0">
    <w:nsid w:val="077B1B72"/>
    <w:multiLevelType w:val="hybridMultilevel"/>
    <w:tmpl w:val="4068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CA287A"/>
    <w:multiLevelType w:val="hybridMultilevel"/>
    <w:tmpl w:val="2DD8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93E52"/>
    <w:multiLevelType w:val="hybridMultilevel"/>
    <w:tmpl w:val="9F72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D3AFE"/>
    <w:multiLevelType w:val="hybridMultilevel"/>
    <w:tmpl w:val="29925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892370">
    <w:abstractNumId w:val="0"/>
  </w:num>
  <w:num w:numId="2" w16cid:durableId="1670210515">
    <w:abstractNumId w:val="1"/>
  </w:num>
  <w:num w:numId="3" w16cid:durableId="1681273074">
    <w:abstractNumId w:val="2"/>
  </w:num>
  <w:num w:numId="4" w16cid:durableId="1322540632">
    <w:abstractNumId w:val="4"/>
  </w:num>
  <w:num w:numId="5" w16cid:durableId="1204946253">
    <w:abstractNumId w:val="5"/>
  </w:num>
  <w:num w:numId="6" w16cid:durableId="50231194">
    <w:abstractNumId w:val="3"/>
  </w:num>
  <w:num w:numId="7" w16cid:durableId="11898744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76708039">
    <w:abstractNumId w:val="8"/>
  </w:num>
  <w:num w:numId="9" w16cid:durableId="2003240343">
    <w:abstractNumId w:val="9"/>
  </w:num>
  <w:num w:numId="10" w16cid:durableId="1621106158">
    <w:abstractNumId w:val="10"/>
  </w:num>
  <w:num w:numId="11" w16cid:durableId="959482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0AF"/>
    <w:rsid w:val="00004516"/>
    <w:rsid w:val="0006710C"/>
    <w:rsid w:val="00067A82"/>
    <w:rsid w:val="000B781D"/>
    <w:rsid w:val="000C4B7B"/>
    <w:rsid w:val="00114386"/>
    <w:rsid w:val="0014011D"/>
    <w:rsid w:val="00141F79"/>
    <w:rsid w:val="00150C64"/>
    <w:rsid w:val="001600CF"/>
    <w:rsid w:val="00162665"/>
    <w:rsid w:val="00165608"/>
    <w:rsid w:val="00186F19"/>
    <w:rsid w:val="00192B06"/>
    <w:rsid w:val="00193E89"/>
    <w:rsid w:val="001F3262"/>
    <w:rsid w:val="001F720A"/>
    <w:rsid w:val="002020F7"/>
    <w:rsid w:val="0022218E"/>
    <w:rsid w:val="00236A27"/>
    <w:rsid w:val="002420B9"/>
    <w:rsid w:val="0024214A"/>
    <w:rsid w:val="00260C52"/>
    <w:rsid w:val="00263372"/>
    <w:rsid w:val="0027021C"/>
    <w:rsid w:val="00274996"/>
    <w:rsid w:val="00291F16"/>
    <w:rsid w:val="002A5B37"/>
    <w:rsid w:val="002B2050"/>
    <w:rsid w:val="002B322A"/>
    <w:rsid w:val="002E6B27"/>
    <w:rsid w:val="002E72A3"/>
    <w:rsid w:val="003018E2"/>
    <w:rsid w:val="003073A8"/>
    <w:rsid w:val="00341C0A"/>
    <w:rsid w:val="00377679"/>
    <w:rsid w:val="003815E5"/>
    <w:rsid w:val="00387F66"/>
    <w:rsid w:val="0039053B"/>
    <w:rsid w:val="003C2A06"/>
    <w:rsid w:val="003F4448"/>
    <w:rsid w:val="003F5C80"/>
    <w:rsid w:val="003F5F8E"/>
    <w:rsid w:val="0040084C"/>
    <w:rsid w:val="004056AF"/>
    <w:rsid w:val="00413098"/>
    <w:rsid w:val="00441560"/>
    <w:rsid w:val="00463BFA"/>
    <w:rsid w:val="00480ACF"/>
    <w:rsid w:val="004A5BAB"/>
    <w:rsid w:val="004F5113"/>
    <w:rsid w:val="00504B49"/>
    <w:rsid w:val="00507C89"/>
    <w:rsid w:val="00537D4F"/>
    <w:rsid w:val="005674E3"/>
    <w:rsid w:val="00575EF2"/>
    <w:rsid w:val="005B7DBA"/>
    <w:rsid w:val="005D2CFF"/>
    <w:rsid w:val="005E4640"/>
    <w:rsid w:val="006127A6"/>
    <w:rsid w:val="00653503"/>
    <w:rsid w:val="00653A87"/>
    <w:rsid w:val="00656468"/>
    <w:rsid w:val="00656E50"/>
    <w:rsid w:val="006662E8"/>
    <w:rsid w:val="00685EED"/>
    <w:rsid w:val="006A4B3D"/>
    <w:rsid w:val="006B5475"/>
    <w:rsid w:val="006C00A0"/>
    <w:rsid w:val="00730A8B"/>
    <w:rsid w:val="0075486F"/>
    <w:rsid w:val="00777AEE"/>
    <w:rsid w:val="00786E78"/>
    <w:rsid w:val="007B579C"/>
    <w:rsid w:val="007B64A8"/>
    <w:rsid w:val="007C65D9"/>
    <w:rsid w:val="007D61EF"/>
    <w:rsid w:val="007D7B85"/>
    <w:rsid w:val="007E7F31"/>
    <w:rsid w:val="007F23F9"/>
    <w:rsid w:val="007F26B7"/>
    <w:rsid w:val="007F3D02"/>
    <w:rsid w:val="00820C9B"/>
    <w:rsid w:val="00820CCE"/>
    <w:rsid w:val="00822069"/>
    <w:rsid w:val="008267CC"/>
    <w:rsid w:val="0084097F"/>
    <w:rsid w:val="008468B7"/>
    <w:rsid w:val="00860D5C"/>
    <w:rsid w:val="008807E6"/>
    <w:rsid w:val="00882BF6"/>
    <w:rsid w:val="008871AF"/>
    <w:rsid w:val="008A0252"/>
    <w:rsid w:val="008B28AF"/>
    <w:rsid w:val="008B30AF"/>
    <w:rsid w:val="008B5E8C"/>
    <w:rsid w:val="008D10A5"/>
    <w:rsid w:val="008D57C8"/>
    <w:rsid w:val="009204E9"/>
    <w:rsid w:val="00921033"/>
    <w:rsid w:val="00937194"/>
    <w:rsid w:val="00954E48"/>
    <w:rsid w:val="00955150"/>
    <w:rsid w:val="00956B1F"/>
    <w:rsid w:val="00964D7F"/>
    <w:rsid w:val="00967E39"/>
    <w:rsid w:val="009A6E73"/>
    <w:rsid w:val="00A042D0"/>
    <w:rsid w:val="00A1308D"/>
    <w:rsid w:val="00A230F3"/>
    <w:rsid w:val="00A27D68"/>
    <w:rsid w:val="00A32820"/>
    <w:rsid w:val="00A3763E"/>
    <w:rsid w:val="00A40C37"/>
    <w:rsid w:val="00A65591"/>
    <w:rsid w:val="00A724B0"/>
    <w:rsid w:val="00A80C4F"/>
    <w:rsid w:val="00AA37AC"/>
    <w:rsid w:val="00AA534E"/>
    <w:rsid w:val="00AC6C3F"/>
    <w:rsid w:val="00AE1E1C"/>
    <w:rsid w:val="00AF3A03"/>
    <w:rsid w:val="00AF3DA8"/>
    <w:rsid w:val="00AF43E6"/>
    <w:rsid w:val="00B15AE3"/>
    <w:rsid w:val="00B63566"/>
    <w:rsid w:val="00B86EC9"/>
    <w:rsid w:val="00BD7084"/>
    <w:rsid w:val="00C30ADC"/>
    <w:rsid w:val="00C31898"/>
    <w:rsid w:val="00C35E0D"/>
    <w:rsid w:val="00C42D52"/>
    <w:rsid w:val="00C52D64"/>
    <w:rsid w:val="00C6272C"/>
    <w:rsid w:val="00C66713"/>
    <w:rsid w:val="00C80090"/>
    <w:rsid w:val="00CA05D9"/>
    <w:rsid w:val="00CE68E1"/>
    <w:rsid w:val="00D10361"/>
    <w:rsid w:val="00D128E2"/>
    <w:rsid w:val="00D15526"/>
    <w:rsid w:val="00D44FA2"/>
    <w:rsid w:val="00D572BF"/>
    <w:rsid w:val="00D8290E"/>
    <w:rsid w:val="00D8410F"/>
    <w:rsid w:val="00D86164"/>
    <w:rsid w:val="00DA7670"/>
    <w:rsid w:val="00DC6153"/>
    <w:rsid w:val="00DD50F7"/>
    <w:rsid w:val="00DE04FB"/>
    <w:rsid w:val="00DE19B1"/>
    <w:rsid w:val="00E21ED9"/>
    <w:rsid w:val="00E3557C"/>
    <w:rsid w:val="00E432DB"/>
    <w:rsid w:val="00E603CA"/>
    <w:rsid w:val="00E658B2"/>
    <w:rsid w:val="00E73029"/>
    <w:rsid w:val="00E871E6"/>
    <w:rsid w:val="00EC7D25"/>
    <w:rsid w:val="00EE0808"/>
    <w:rsid w:val="00EE27FF"/>
    <w:rsid w:val="00EF2332"/>
    <w:rsid w:val="00F01E78"/>
    <w:rsid w:val="00F13F13"/>
    <w:rsid w:val="00F1770D"/>
    <w:rsid w:val="00F330A7"/>
    <w:rsid w:val="00F4348C"/>
    <w:rsid w:val="00F80534"/>
    <w:rsid w:val="00F82FC7"/>
    <w:rsid w:val="00F86D10"/>
    <w:rsid w:val="00F87D1C"/>
    <w:rsid w:val="00FB1F6E"/>
    <w:rsid w:val="00FD45A7"/>
    <w:rsid w:val="00FD7177"/>
    <w:rsid w:val="00FE113F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6260"/>
  <w15:chartTrackingRefBased/>
  <w15:docId w15:val="{F7C7B567-FD7D-4CC5-B32E-BB6BB444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0AF"/>
    <w:pPr>
      <w:widowControl w:val="0"/>
      <w:suppressAutoHyphens/>
      <w:spacing w:after="0" w:line="240" w:lineRule="auto"/>
    </w:pPr>
    <w:rPr>
      <w:rFonts w:ascii="Liberation Serif" w:eastAsia="WenQuanYi Micro Hei" w:hAnsi="Liberation Serif" w:cs="Lohit Hindi"/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8B30AF"/>
    <w:rPr>
      <w:rFonts w:ascii="Times New Roman" w:eastAsia="Times New Roman" w:hAnsi="Times New Roman" w:cs="Times New Roman" w:hint="default"/>
      <w:color w:val="0000FF"/>
      <w:u w:val="single"/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8B30AF"/>
    <w:pPr>
      <w:suppressLineNumbers/>
      <w:tabs>
        <w:tab w:val="center" w:pos="4680"/>
        <w:tab w:val="right" w:pos="9360"/>
      </w:tabs>
      <w:spacing w:line="100" w:lineRule="atLeast"/>
    </w:pPr>
  </w:style>
  <w:style w:type="character" w:customStyle="1" w:styleId="HeaderChar">
    <w:name w:val="Header Char"/>
    <w:basedOn w:val="DefaultParagraphFont"/>
    <w:link w:val="Header"/>
    <w:uiPriority w:val="99"/>
    <w:rsid w:val="008B30AF"/>
    <w:rPr>
      <w:rFonts w:ascii="Liberation Serif" w:eastAsia="WenQuanYi Micro Hei" w:hAnsi="Liberation Serif" w:cs="Lohit Hindi"/>
      <w:kern w:val="2"/>
      <w:sz w:val="24"/>
      <w:szCs w:val="24"/>
      <w:lang w:val="en-IN" w:eastAsia="zh-CN" w:bidi="hi-IN"/>
    </w:rPr>
  </w:style>
  <w:style w:type="paragraph" w:styleId="NoSpacing">
    <w:name w:val="No Spacing"/>
    <w:uiPriority w:val="1"/>
    <w:qFormat/>
    <w:rsid w:val="008B30AF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B30AF"/>
    <w:pPr>
      <w:widowControl/>
      <w:suppressAutoHyphens w:val="0"/>
      <w:ind w:left="720"/>
      <w:contextualSpacing/>
    </w:pPr>
    <w:rPr>
      <w:rFonts w:ascii="Calibri" w:eastAsia="Calibri" w:hAnsi="Calibri" w:cs="Times New Roman"/>
      <w:kern w:val="0"/>
      <w:sz w:val="22"/>
      <w:szCs w:val="22"/>
      <w:lang w:val="en-US" w:eastAsia="en-US" w:bidi="ar-SA"/>
    </w:rPr>
  </w:style>
  <w:style w:type="paragraph" w:customStyle="1" w:styleId="TableContents">
    <w:name w:val="Table Contents"/>
    <w:basedOn w:val="Normal"/>
    <w:rsid w:val="008B30AF"/>
    <w:pPr>
      <w:suppressLineNumbers/>
    </w:pPr>
  </w:style>
  <w:style w:type="paragraph" w:styleId="Footer">
    <w:name w:val="footer"/>
    <w:basedOn w:val="Normal"/>
    <w:link w:val="FooterChar"/>
    <w:uiPriority w:val="99"/>
    <w:unhideWhenUsed/>
    <w:rsid w:val="008B30A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B30AF"/>
    <w:rPr>
      <w:rFonts w:ascii="Liberation Serif" w:eastAsia="WenQuanYi Micro Hei" w:hAnsi="Liberation Serif" w:cs="Mangal"/>
      <w:kern w:val="2"/>
      <w:sz w:val="24"/>
      <w:szCs w:val="21"/>
      <w:lang w:val="en-IN" w:eastAsia="zh-CN" w:bidi="hi-IN"/>
    </w:rPr>
  </w:style>
  <w:style w:type="table" w:styleId="TableGrid">
    <w:name w:val="Table Grid"/>
    <w:basedOn w:val="TableNormal"/>
    <w:uiPriority w:val="59"/>
    <w:rsid w:val="007C65D9"/>
    <w:pPr>
      <w:spacing w:before="20" w:after="0" w:line="240" w:lineRule="auto"/>
      <w:ind w:right="-187"/>
      <w:jc w:val="both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7E39"/>
    <w:rPr>
      <w:color w:val="605E5C"/>
      <w:shd w:val="clear" w:color="auto" w:fill="E1DFDD"/>
    </w:rPr>
  </w:style>
  <w:style w:type="paragraph" w:customStyle="1" w:styleId="who-needs-ulli">
    <w:name w:val="who-needs-ul__li"/>
    <w:basedOn w:val="Normal"/>
    <w:rsid w:val="00236A2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5B1AF-30FA-4547-A2E4-D56C80B28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Sudeerkumara S</dc:creator>
  <cp:keywords/>
  <dc:description/>
  <cp:lastModifiedBy>Sudeerkumara S</cp:lastModifiedBy>
  <cp:revision>196</cp:revision>
  <dcterms:created xsi:type="dcterms:W3CDTF">2018-08-16T18:44:00Z</dcterms:created>
  <dcterms:modified xsi:type="dcterms:W3CDTF">2023-02-04T16:06:00Z</dcterms:modified>
</cp:coreProperties>
</file>